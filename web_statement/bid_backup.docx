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53" w:type="pct"/>
        <w:tblLook w:val="0000" w:firstRow="0" w:lastRow="0" w:firstColumn="0" w:lastColumn="0" w:noHBand="0" w:noVBand="0"/>
      </w:tblPr>
      <w:tblGrid>
        <w:gridCol w:w="2756"/>
        <w:gridCol w:w="4037"/>
        <w:gridCol w:w="3038"/>
      </w:tblGrid>
      <w:tr w:rsidR="00131967" w:rsidRPr="000C07BB" w14:paraId="131F6421" w14:textId="77777777" w:rsidTr="00131967">
        <w:trPr>
          <w:trHeight w:val="2067"/>
        </w:trPr>
        <w:tc>
          <w:tcPr>
            <w:tcW w:w="1402" w:type="pct"/>
          </w:tcPr>
          <w:p w14:paraId="5AF0B3D8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0" w:name="_Toc467601905"/>
            <w:bookmarkStart w:id="1" w:name="_Toc467602366"/>
            <w:bookmarkStart w:id="2" w:name="_Toc469489267"/>
            <w:bookmarkStart w:id="3" w:name="_Toc473117452"/>
            <w:bookmarkStart w:id="4" w:name="_Toc474763313"/>
            <w:bookmarkStart w:id="5" w:name="_Toc474772851"/>
            <w:bookmarkStart w:id="6" w:name="_Toc474827298"/>
            <w:bookmarkStart w:id="7" w:name="_Toc474827430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5F305A0E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СБ/ПБ ОГ</w:t>
            </w:r>
          </w:p>
          <w:p w14:paraId="5CFBBD33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  <w:r w:rsidRPr="001C1DAA">
              <w:rPr>
                <w:sz w:val="20"/>
                <w:szCs w:val="20"/>
              </w:rPr>
              <w:t xml:space="preserve"> ИБ</w:t>
            </w:r>
          </w:p>
          <w:p w14:paraId="40963FDE" w14:textId="77777777" w:rsidR="00131967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F1D0887" w14:textId="77777777" w:rsidR="00131967" w:rsidRPr="001C1DAA" w:rsidRDefault="00131967" w:rsidP="00A168A8">
            <w:pPr>
              <w:rPr>
                <w:sz w:val="20"/>
                <w:szCs w:val="20"/>
              </w:rPr>
            </w:pPr>
          </w:p>
          <w:p w14:paraId="77DD1DEC" w14:textId="77777777" w:rsidR="00131967" w:rsidRDefault="00131967" w:rsidP="00A168A8">
            <w:pPr>
              <w:rPr>
                <w:sz w:val="20"/>
                <w:szCs w:val="20"/>
              </w:rPr>
            </w:pPr>
          </w:p>
          <w:p w14:paraId="78D1E2BD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____________________</w:t>
            </w:r>
          </w:p>
          <w:p w14:paraId="26F45E2E" w14:textId="77777777" w:rsidR="00131967" w:rsidRPr="00EA5535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Байтимиров Р. М.</w:t>
            </w:r>
          </w:p>
          <w:p w14:paraId="07CDC562" w14:textId="77777777" w:rsidR="00131967" w:rsidRPr="00EF0061" w:rsidRDefault="00131967" w:rsidP="00A168A8"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2053" w:type="pct"/>
          </w:tcPr>
          <w:p w14:paraId="7C19FCB1" w14:textId="77777777" w:rsidR="00131967" w:rsidRPr="00EF0061" w:rsidRDefault="00131967" w:rsidP="00A168A8">
            <w:pPr>
              <w:pStyle w:val="3"/>
              <w:spacing w:before="0"/>
              <w:ind w:left="639"/>
              <w:rPr>
                <w:rFonts w:ascii="Times New Roman" w:hAnsi="Times New Roman" w:cs="Times New Roman"/>
                <w:bCs w:val="0"/>
              </w:rPr>
            </w:pPr>
            <w:bookmarkStart w:id="8" w:name="_Toc467601906"/>
            <w:bookmarkStart w:id="9" w:name="_Toc467602367"/>
            <w:bookmarkStart w:id="10" w:name="_Toc469489268"/>
            <w:bookmarkStart w:id="11" w:name="_Toc473117453"/>
            <w:bookmarkStart w:id="12" w:name="_Toc474763314"/>
            <w:bookmarkStart w:id="13" w:name="_Toc474772852"/>
            <w:bookmarkStart w:id="14" w:name="_Toc474827299"/>
            <w:bookmarkStart w:id="15" w:name="_Toc474827431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C000612" w14:textId="77777777" w:rsidR="00131967" w:rsidRDefault="00131967" w:rsidP="00A168A8">
            <w:pPr>
              <w:ind w:left="639"/>
              <w:rPr>
                <w:sz w:val="20"/>
              </w:rPr>
            </w:pPr>
            <w:r>
              <w:rPr>
                <w:sz w:val="20"/>
              </w:rPr>
              <w:t>Владелец ИА</w:t>
            </w:r>
          </w:p>
          <w:p w14:paraId="77F58613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A57F24">
              <w:rPr>
                <w:sz w:val="20"/>
              </w:rPr>
              <w:t>Начальник</w:t>
            </w:r>
            <w:r w:rsidRPr="00C93C5A">
              <w:rPr>
                <w:sz w:val="20"/>
              </w:rPr>
              <w:t xml:space="preserve"> управления по</w:t>
            </w:r>
          </w:p>
          <w:p w14:paraId="2125872F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Pr="00C93C5A">
              <w:rPr>
                <w:sz w:val="20"/>
              </w:rPr>
              <w:t>МАСИТ</w:t>
            </w:r>
            <w:r w:rsidR="00A57F24">
              <w:rPr>
                <w:sz w:val="20"/>
              </w:rPr>
              <w:t>ИБ</w:t>
            </w:r>
          </w:p>
          <w:p w14:paraId="37BFC85A" w14:textId="77777777" w:rsidR="00131967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375F9F6" w14:textId="77777777" w:rsidR="00131967" w:rsidRDefault="00131967" w:rsidP="00A168A8">
            <w:pPr>
              <w:rPr>
                <w:sz w:val="20"/>
              </w:rPr>
            </w:pPr>
            <w:r w:rsidRPr="00C93C5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</w:t>
            </w:r>
          </w:p>
          <w:p w14:paraId="70034754" w14:textId="77777777" w:rsidR="00131967" w:rsidRPr="00EF0061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Pr="00EF0061">
              <w:rPr>
                <w:sz w:val="20"/>
              </w:rPr>
              <w:t>____________________</w:t>
            </w:r>
          </w:p>
          <w:p w14:paraId="48D4501C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 xml:space="preserve">            </w:t>
            </w:r>
            <w:r w:rsidRPr="00EF0061">
              <w:rPr>
                <w:sz w:val="20"/>
                <w:szCs w:val="20"/>
              </w:rPr>
              <w:t>Шепляков В.Д.</w:t>
            </w:r>
          </w:p>
          <w:p w14:paraId="14121FE9" w14:textId="77777777" w:rsidR="00131967" w:rsidRPr="00EF0061" w:rsidRDefault="00131967" w:rsidP="00A168A8">
            <w:r w:rsidRPr="00EF0061">
              <w:rPr>
                <w:sz w:val="20"/>
              </w:rPr>
              <w:t xml:space="preserve">             «___» __________ 20_г.</w:t>
            </w:r>
          </w:p>
        </w:tc>
        <w:tc>
          <w:tcPr>
            <w:tcW w:w="1545" w:type="pct"/>
          </w:tcPr>
          <w:p w14:paraId="165EEA0A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16" w:name="_Toc467601907"/>
            <w:bookmarkStart w:id="17" w:name="_Toc467602368"/>
            <w:bookmarkStart w:id="18" w:name="_Toc469489269"/>
            <w:bookmarkStart w:id="19" w:name="_Toc473117454"/>
            <w:bookmarkStart w:id="20" w:name="_Toc474763315"/>
            <w:bookmarkStart w:id="21" w:name="_Toc474772853"/>
            <w:bookmarkStart w:id="22" w:name="_Toc474827300"/>
            <w:bookmarkStart w:id="23" w:name="_Toc474827432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5245448B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 xml:space="preserve">СП ИТ/СП ОГ, </w:t>
            </w:r>
          </w:p>
          <w:p w14:paraId="46636A34" w14:textId="77777777" w:rsidR="00131967" w:rsidRDefault="00A57F24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131967" w:rsidRPr="00C93C5A">
              <w:rPr>
                <w:sz w:val="20"/>
                <w:szCs w:val="20"/>
              </w:rPr>
              <w:t>ачальника отдел</w:t>
            </w:r>
            <w:r>
              <w:rPr>
                <w:sz w:val="20"/>
                <w:szCs w:val="20"/>
              </w:rPr>
              <w:t>а</w:t>
            </w:r>
            <w:r w:rsidR="00131967" w:rsidRPr="00C93C5A">
              <w:rPr>
                <w:sz w:val="20"/>
                <w:szCs w:val="20"/>
              </w:rPr>
              <w:t xml:space="preserve"> ИТиС</w:t>
            </w:r>
            <w:r w:rsidR="00131967">
              <w:rPr>
                <w:sz w:val="20"/>
                <w:szCs w:val="20"/>
              </w:rPr>
              <w:t xml:space="preserve"> </w:t>
            </w:r>
          </w:p>
          <w:p w14:paraId="6EEE2155" w14:textId="77777777" w:rsidR="00131967" w:rsidRDefault="00131967" w:rsidP="00A168A8">
            <w:pPr>
              <w:rPr>
                <w:sz w:val="20"/>
                <w:szCs w:val="20"/>
              </w:rPr>
            </w:pPr>
            <w:r w:rsidRPr="00EF0061">
              <w:rPr>
                <w:sz w:val="20"/>
                <w:szCs w:val="20"/>
              </w:rPr>
              <w:t>АО «Оренбургнефть»</w:t>
            </w:r>
          </w:p>
          <w:p w14:paraId="4081AEEB" w14:textId="77777777" w:rsidR="00131967" w:rsidRPr="00EF0061" w:rsidRDefault="00131967" w:rsidP="00A168A8">
            <w:pPr>
              <w:rPr>
                <w:sz w:val="20"/>
                <w:szCs w:val="20"/>
              </w:rPr>
            </w:pPr>
          </w:p>
          <w:p w14:paraId="4A203CB8" w14:textId="77777777" w:rsidR="00131967" w:rsidRDefault="00131967" w:rsidP="00A168A8">
            <w:pPr>
              <w:rPr>
                <w:sz w:val="20"/>
              </w:rPr>
            </w:pPr>
          </w:p>
          <w:p w14:paraId="51C64665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>_______________</w:t>
            </w:r>
          </w:p>
          <w:p w14:paraId="3E876B94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>Иванов</w:t>
            </w:r>
            <w:r>
              <w:rPr>
                <w:sz w:val="20"/>
                <w:szCs w:val="20"/>
              </w:rPr>
              <w:t xml:space="preserve"> А.А</w:t>
            </w:r>
            <w:r w:rsidRPr="00EF0061">
              <w:rPr>
                <w:sz w:val="20"/>
                <w:szCs w:val="20"/>
              </w:rPr>
              <w:t>.</w:t>
            </w:r>
          </w:p>
          <w:p w14:paraId="6C36F344" w14:textId="77777777" w:rsidR="00131967" w:rsidRPr="00EF0061" w:rsidRDefault="00131967" w:rsidP="00A168A8">
            <w:r w:rsidRPr="00EF0061">
              <w:rPr>
                <w:sz w:val="20"/>
              </w:rPr>
              <w:t xml:space="preserve"> «___» _____________20_г.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4B451E" w:rsidRDefault="009543B5">
      <w:pPr>
        <w:jc w:val="center"/>
        <w:rPr>
          <w:lang w:val="en-US"/>
        </w:rPr>
      </w:pPr>
      <w:r>
        <w:t xml:space="preserve">ЗАЯВКА </w:t>
      </w:r>
      <w:r w:rsidR="004B451E">
        <w:rPr>
          <w:lang w:val="en-US"/>
        </w:rPr>
        <w:t xml:space="preserve">{{ </w:t>
      </w:r>
      <w:r w:rsidR="004B451E" w:rsidRPr="004B451E">
        <w:rPr>
          <w:lang w:val="en-US"/>
        </w:rPr>
        <w:t>num_bid</w:t>
      </w:r>
      <w:r w:rsidR="004B451E">
        <w:rPr>
          <w:lang w:val="en-US"/>
        </w:rPr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21DA5809" w14:textId="77777777" w:rsidR="009543B5" w:rsidRDefault="009543B5"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5070080B" w14:textId="77777777" w:rsidR="006301F1" w:rsidRPr="00585367" w:rsidRDefault="006301F1" w:rsidP="006301F1">
      <w:pPr>
        <w:rPr>
          <w:sz w:val="20"/>
        </w:rPr>
      </w:pPr>
    </w:p>
    <w:p w14:paraId="74F15F5E" w14:textId="77777777" w:rsidR="00060B29" w:rsidRDefault="001C1A7F" w:rsidP="001C1A7F">
      <w:pPr>
        <w:rPr>
          <w:sz w:val="20"/>
        </w:rPr>
      </w:pPr>
      <w:r>
        <w:rPr>
          <w:sz w:val="20"/>
        </w:rPr>
        <w:t>Источник:</w:t>
      </w:r>
      <w:r w:rsidR="003F0C32" w:rsidRPr="003F0C32">
        <w:rPr>
          <w:sz w:val="20"/>
          <w:szCs w:val="20"/>
        </w:rPr>
        <w:t xml:space="preserve"> {{ </w:t>
      </w:r>
      <w:r w:rsidR="003F0C32" w:rsidRPr="003F0C32">
        <w:rPr>
          <w:sz w:val="20"/>
          <w:szCs w:val="20"/>
          <w:lang w:val="en-US"/>
        </w:rPr>
        <w:t>source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AE47D07" w14:textId="77777777" w:rsidR="001C1A7F" w:rsidRDefault="001C1A7F" w:rsidP="001C1A7F">
      <w:pPr>
        <w:rPr>
          <w:sz w:val="20"/>
        </w:rPr>
      </w:pPr>
    </w:p>
    <w:p w14:paraId="5A9D5453" w14:textId="77777777" w:rsidR="001C1A7F" w:rsidRPr="003F0C32" w:rsidRDefault="001C1A7F" w:rsidP="001C1A7F">
      <w:pPr>
        <w:rPr>
          <w:sz w:val="20"/>
        </w:rPr>
      </w:pPr>
      <w:r>
        <w:rPr>
          <w:sz w:val="20"/>
        </w:rPr>
        <w:t>Получатель: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recipient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0B8EBD0" w14:textId="77777777" w:rsidR="001C1A7F" w:rsidRPr="00A7276B" w:rsidRDefault="001C1A7F" w:rsidP="001C1A7F">
      <w:pPr>
        <w:rPr>
          <w:sz w:val="20"/>
        </w:rPr>
      </w:pPr>
      <w:r>
        <w:rPr>
          <w:sz w:val="20"/>
        </w:rPr>
        <w:t>Порт/протокол: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  <w:r w:rsidR="003F0C32" w:rsidRPr="00A7276B">
        <w:rPr>
          <w:sz w:val="20"/>
          <w:szCs w:val="20"/>
        </w:rPr>
        <w:t>)</w:t>
      </w:r>
    </w:p>
    <w:p w14:paraId="313B677A" w14:textId="77777777" w:rsidR="00060B29" w:rsidRDefault="00060B29" w:rsidP="006301F1">
      <w:pPr>
        <w:rPr>
          <w:sz w:val="20"/>
        </w:rPr>
      </w:pPr>
    </w:p>
    <w:p w14:paraId="4EFD6FC9" w14:textId="77777777" w:rsidR="009543B5" w:rsidRPr="003F0520" w:rsidRDefault="009543B5">
      <w:pPr>
        <w:rPr>
          <w:sz w:val="20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7777777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Временно, в период с «___» _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date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3F0C32">
        <w:rPr>
          <w:sz w:val="20"/>
          <w:szCs w:val="20"/>
        </w:rPr>
        <w:t xml:space="preserve"> }}</w:t>
      </w:r>
      <w:r>
        <w:rPr>
          <w:sz w:val="20"/>
        </w:rPr>
        <w:t>__ 20__г.  по</w:t>
      </w:r>
      <w:r w:rsidRPr="003F0C32">
        <w:rPr>
          <w:sz w:val="20"/>
          <w:lang w:val="en-US"/>
        </w:rPr>
        <w:t xml:space="preserve">  «___» _</w:t>
      </w:r>
      <w:r w:rsidR="003F0C32" w:rsidRPr="003F0C32">
        <w:rPr>
          <w:sz w:val="20"/>
          <w:szCs w:val="20"/>
          <w:lang w:val="en-US"/>
        </w:rPr>
        <w:t xml:space="preserve">{{ </w:t>
      </w:r>
      <w:r w:rsidR="003F0C32">
        <w:rPr>
          <w:sz w:val="20"/>
          <w:szCs w:val="20"/>
          <w:lang w:val="en-US"/>
        </w:rPr>
        <w:t xml:space="preserve">date_rule_end </w:t>
      </w:r>
      <w:r w:rsidR="003F0C32" w:rsidRPr="003F0C32">
        <w:rPr>
          <w:sz w:val="20"/>
          <w:szCs w:val="20"/>
          <w:lang w:val="en-US"/>
        </w:rPr>
        <w:t>}}</w:t>
      </w:r>
      <w:r w:rsidRPr="003F0C32">
        <w:rPr>
          <w:sz w:val="20"/>
          <w:lang w:val="en-US"/>
        </w:rPr>
        <w:t>__ 20__</w:t>
      </w:r>
      <w:r>
        <w:rPr>
          <w:sz w:val="20"/>
        </w:rPr>
        <w:t>г</w:t>
      </w:r>
      <w:r w:rsidRPr="003F0C32">
        <w:rPr>
          <w:sz w:val="20"/>
          <w:lang w:val="en-US"/>
        </w:rPr>
        <w:t>.</w:t>
      </w:r>
    </w:p>
    <w:p w14:paraId="4F6C7648" w14:textId="77777777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r>
        <w:rPr>
          <w:sz w:val="20"/>
          <w:u w:val="single"/>
        </w:rPr>
        <w:t>Постоянно</w:t>
      </w:r>
      <w:r w:rsidR="003F0C32" w:rsidRPr="00A7276B">
        <w:rPr>
          <w:sz w:val="20"/>
          <w:szCs w:val="20"/>
          <w:lang w:val="en-US"/>
        </w:rPr>
        <w:t xml:space="preserve">{{ </w:t>
      </w:r>
      <w:r w:rsidR="00A7276B" w:rsidRPr="00A7276B">
        <w:rPr>
          <w:sz w:val="20"/>
          <w:szCs w:val="20"/>
          <w:lang w:val="en-US"/>
        </w:rPr>
        <w:t xml:space="preserve">persistent_rule </w:t>
      </w:r>
      <w:r w:rsidR="003F0C32" w:rsidRPr="00A7276B">
        <w:rPr>
          <w:sz w:val="20"/>
          <w:szCs w:val="20"/>
          <w:lang w:val="en-US"/>
        </w:rPr>
        <w:t>}}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justification_bid</w:t>
      </w:r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77777777" w:rsidR="00585367" w:rsidRPr="00A7276B" w:rsidRDefault="00585367">
      <w:pPr>
        <w:rPr>
          <w:sz w:val="20"/>
          <w:lang w:val="en-US"/>
        </w:rPr>
      </w:pPr>
    </w:p>
    <w:p w14:paraId="47AC66FC" w14:textId="77777777" w:rsidR="009543B5" w:rsidRPr="00092C57" w:rsidRDefault="009543B5">
      <w:pPr>
        <w:tabs>
          <w:tab w:val="left" w:pos="1260"/>
        </w:tabs>
        <w:rPr>
          <w:lang w:val="en-US"/>
        </w:rPr>
      </w:pPr>
      <w:r>
        <w:rPr>
          <w:sz w:val="20"/>
        </w:rPr>
        <w:t>Специалист</w:t>
      </w:r>
      <w:r w:rsidRPr="00092C57">
        <w:rPr>
          <w:sz w:val="20"/>
          <w:lang w:val="en-US"/>
        </w:rPr>
        <w:t xml:space="preserve">:      </w:t>
      </w:r>
    </w:p>
    <w:p w14:paraId="3BF79BBA" w14:textId="0F7AAEB6" w:rsidR="009543B5" w:rsidRPr="00092C57" w:rsidRDefault="009543B5">
      <w:pPr>
        <w:tabs>
          <w:tab w:val="left" w:pos="1080"/>
        </w:tabs>
        <w:rPr>
          <w:lang w:val="en-US"/>
        </w:rPr>
      </w:pPr>
      <w:r w:rsidRPr="00092C57">
        <w:rPr>
          <w:sz w:val="20"/>
          <w:lang w:val="en-US"/>
        </w:rPr>
        <w:tab/>
        <w:t xml:space="preserve">    </w:t>
      </w:r>
      <w:r w:rsidRPr="00092C57">
        <w:rPr>
          <w:sz w:val="20"/>
          <w:u w:val="single"/>
          <w:lang w:val="en-US"/>
        </w:rPr>
        <w:t xml:space="preserve"> </w:t>
      </w:r>
      <w:r w:rsidR="00092C57" w:rsidRPr="00092C57">
        <w:rPr>
          <w:sz w:val="20"/>
          <w:u w:val="single"/>
          <w:lang w:val="en-US"/>
        </w:rPr>
        <w:t>{{ user_department_name_bid }}</w:t>
      </w:r>
      <w:r w:rsidRPr="00092C57">
        <w:rPr>
          <w:sz w:val="20"/>
          <w:lang w:val="en-US"/>
        </w:rPr>
        <w:t xml:space="preserve">      </w:t>
      </w:r>
      <w:r w:rsidR="008C18B2" w:rsidRPr="00092C57">
        <w:rPr>
          <w:sz w:val="20"/>
          <w:u w:val="single"/>
          <w:lang w:val="en-US"/>
        </w:rPr>
        <w:t xml:space="preserve">    </w:t>
      </w:r>
      <w:r w:rsidRPr="00092C57">
        <w:rPr>
          <w:sz w:val="20"/>
          <w:u w:val="single"/>
          <w:lang w:val="en-US"/>
        </w:rPr>
        <w:t xml:space="preserve">                    </w:t>
      </w:r>
      <w:r w:rsidRPr="00092C57">
        <w:rPr>
          <w:sz w:val="20"/>
          <w:lang w:val="en-US"/>
        </w:rPr>
        <w:t xml:space="preserve">       </w:t>
      </w:r>
      <w:r w:rsidR="004C694E" w:rsidRPr="00092C57">
        <w:rPr>
          <w:sz w:val="20"/>
          <w:u w:val="single"/>
          <w:lang w:val="en-US"/>
        </w:rPr>
        <w:t xml:space="preserve">{{ </w:t>
      </w:r>
      <w:r w:rsidR="00677488" w:rsidRPr="00677488">
        <w:rPr>
          <w:sz w:val="20"/>
          <w:szCs w:val="20"/>
          <w:lang w:val="en-US"/>
        </w:rPr>
        <w:t>auth</w:t>
      </w:r>
      <w:r w:rsidR="00677488" w:rsidRPr="00092C57">
        <w:rPr>
          <w:sz w:val="20"/>
          <w:szCs w:val="20"/>
          <w:lang w:val="en-US"/>
        </w:rPr>
        <w:t>_</w:t>
      </w:r>
      <w:r w:rsidR="00677488" w:rsidRPr="00677488">
        <w:rPr>
          <w:sz w:val="20"/>
          <w:szCs w:val="20"/>
          <w:lang w:val="en-US"/>
        </w:rPr>
        <w:t>user</w:t>
      </w:r>
      <w:r w:rsidR="00C710BF" w:rsidRPr="00092C57">
        <w:rPr>
          <w:sz w:val="20"/>
          <w:szCs w:val="20"/>
          <w:lang w:val="en-US"/>
        </w:rPr>
        <w:t xml:space="preserve"> </w:t>
      </w:r>
      <w:r w:rsidR="004C694E" w:rsidRPr="00092C57">
        <w:rPr>
          <w:sz w:val="20"/>
          <w:u w:val="single"/>
          <w:lang w:val="en-US"/>
        </w:rPr>
        <w:t>}}</w:t>
      </w:r>
      <w:r w:rsidRPr="00E45660">
        <w:rPr>
          <w:sz w:val="20"/>
          <w:u w:val="single"/>
          <w:lang w:val="en-US"/>
        </w:rPr>
        <w:t> </w:t>
      </w:r>
    </w:p>
    <w:p w14:paraId="251E01AB" w14:textId="77777777" w:rsidR="009543B5" w:rsidRDefault="009543B5">
      <w:r w:rsidRPr="00092C57">
        <w:rPr>
          <w:sz w:val="20"/>
          <w:lang w:val="en-US"/>
        </w:rPr>
        <w:t xml:space="preserve">                               </w:t>
      </w:r>
      <w:r>
        <w:rPr>
          <w:sz w:val="20"/>
        </w:rPr>
        <w:t>(наименование СП)                                                                 (Подпись)                 (Фамилия И.О.)</w:t>
      </w:r>
    </w:p>
    <w:p w14:paraId="0B32C176" w14:textId="77777777" w:rsidR="009543B5" w:rsidRDefault="009543B5">
      <w:pPr>
        <w:rPr>
          <w:sz w:val="20"/>
        </w:rPr>
      </w:pPr>
    </w:p>
    <w:p w14:paraId="35347228" w14:textId="77777777" w:rsidR="009543B5" w:rsidRDefault="009543B5">
      <w:pPr>
        <w:jc w:val="right"/>
      </w:pPr>
      <w:r>
        <w:rPr>
          <w:sz w:val="20"/>
        </w:rPr>
        <w:t>«___» __________20__г.</w:t>
      </w:r>
    </w:p>
    <w:p w14:paraId="380C3B67" w14:textId="77777777" w:rsidR="009543B5" w:rsidRDefault="009543B5">
      <w:pPr>
        <w:jc w:val="right"/>
        <w:rPr>
          <w:sz w:val="20"/>
        </w:rPr>
      </w:pPr>
    </w:p>
    <w:p w14:paraId="484FB436" w14:textId="3D30635E" w:rsidR="009543B5" w:rsidRPr="00092C57" w:rsidRDefault="009543B5">
      <w:pPr>
        <w:pStyle w:val="af6"/>
        <w:rPr>
          <w:lang w:val="en-US"/>
        </w:rPr>
      </w:pPr>
      <w:r>
        <w:t>тел</w:t>
      </w:r>
      <w:r w:rsidRPr="00092C57">
        <w:rPr>
          <w:lang w:val="en-US"/>
        </w:rPr>
        <w:t xml:space="preserve">. </w:t>
      </w:r>
      <w:r>
        <w:t>специалиста</w:t>
      </w:r>
      <w:r w:rsidRPr="00092C57">
        <w:rPr>
          <w:lang w:val="en-US"/>
        </w:rPr>
        <w:t xml:space="preserve">: </w:t>
      </w:r>
      <w:r w:rsidR="00092C57" w:rsidRPr="00092C57">
        <w:rPr>
          <w:u w:val="single"/>
          <w:lang w:val="en-US"/>
        </w:rPr>
        <w:t>{{ user_phone_bid</w:t>
      </w:r>
      <w:r w:rsidR="00092C57" w:rsidRPr="00092C57">
        <w:rPr>
          <w:u w:val="single"/>
          <w:lang w:val="en-US"/>
        </w:rPr>
        <w:t xml:space="preserve"> </w:t>
      </w:r>
      <w:r w:rsidR="00092C57" w:rsidRPr="00092C57">
        <w:rPr>
          <w:u w:val="single"/>
          <w:lang w:val="en-US"/>
        </w:rPr>
        <w:t>}}</w:t>
      </w:r>
      <w:r w:rsidR="003F0520" w:rsidRPr="00092C57">
        <w:rPr>
          <w:u w:val="single"/>
          <w:lang w:val="en-US"/>
        </w:rPr>
        <w:t xml:space="preserve"> </w:t>
      </w:r>
      <w:r w:rsidRPr="00092C57">
        <w:rPr>
          <w:u w:val="single"/>
          <w:lang w:val="en-US"/>
        </w:rPr>
        <w:t xml:space="preserve"> </w:t>
      </w:r>
      <w:r w:rsidRPr="00092C57">
        <w:rPr>
          <w:lang w:val="en-US"/>
        </w:rPr>
        <w:t xml:space="preserve">  </w:t>
      </w:r>
      <w:r>
        <w:rPr>
          <w:lang w:val="en-US"/>
        </w:rPr>
        <w:t>e</w:t>
      </w:r>
      <w:r w:rsidRPr="00092C57">
        <w:rPr>
          <w:lang w:val="en-US"/>
        </w:rPr>
        <w:t>-</w:t>
      </w:r>
      <w:r>
        <w:rPr>
          <w:lang w:val="en-US"/>
        </w:rPr>
        <w:t>mail</w:t>
      </w:r>
      <w:r w:rsidRPr="00092C57">
        <w:rPr>
          <w:lang w:val="en-US"/>
        </w:rPr>
        <w:t xml:space="preserve">: </w:t>
      </w:r>
      <w:r w:rsidRPr="00092C57">
        <w:rPr>
          <w:u w:val="single"/>
          <w:lang w:val="en-US"/>
        </w:rPr>
        <w:t xml:space="preserve"> </w:t>
      </w:r>
      <w:r w:rsidR="00092C57" w:rsidRPr="00092C57">
        <w:rPr>
          <w:u w:val="single"/>
          <w:lang w:val="en-US"/>
        </w:rPr>
        <w:t xml:space="preserve">{{ </w:t>
      </w:r>
      <w:r w:rsidR="00154F1F" w:rsidRPr="00154F1F">
        <w:rPr>
          <w:u w:val="single"/>
          <w:lang w:val="en-US"/>
        </w:rPr>
        <w:t>email_user</w:t>
      </w:r>
      <w:r w:rsidR="00092C57" w:rsidRPr="00092C57">
        <w:rPr>
          <w:u w:val="single"/>
          <w:lang w:val="en-US"/>
        </w:rPr>
        <w:t xml:space="preserve"> }}</w:t>
      </w:r>
      <w:r w:rsidRPr="00092C57">
        <w:rPr>
          <w:u w:val="single"/>
          <w:lang w:val="en-US"/>
        </w:rPr>
        <w:t xml:space="preserve"> </w:t>
      </w:r>
      <w:r w:rsidRPr="00092C57">
        <w:rPr>
          <w:lang w:val="en-US"/>
        </w:rPr>
        <w:t xml:space="preserve">  </w:t>
      </w:r>
      <w:r>
        <w:t>факс</w:t>
      </w:r>
      <w:r w:rsidRPr="00092C57">
        <w:rPr>
          <w:lang w:val="en-US"/>
        </w:rPr>
        <w:t>: _______________</w:t>
      </w:r>
    </w:p>
    <w:p w14:paraId="34C154A2" w14:textId="77777777" w:rsidR="009543B5" w:rsidRPr="00092C57" w:rsidRDefault="009543B5">
      <w:pPr>
        <w:jc w:val="right"/>
        <w:rPr>
          <w:b/>
          <w:bCs/>
          <w:sz w:val="20"/>
          <w:lang w:val="en-US"/>
        </w:rPr>
      </w:pPr>
    </w:p>
    <w:p w14:paraId="77D89C98" w14:textId="77777777" w:rsidR="009543B5" w:rsidRPr="00092C57" w:rsidRDefault="009543B5">
      <w:pPr>
        <w:rPr>
          <w:b/>
          <w:bCs/>
          <w:sz w:val="20"/>
          <w:lang w:val="en-US"/>
        </w:rPr>
      </w:pPr>
    </w:p>
    <w:p w14:paraId="4BFC79F0" w14:textId="77777777" w:rsidR="009543B5" w:rsidRDefault="009543B5">
      <w:pPr>
        <w:tabs>
          <w:tab w:val="left" w:pos="1260"/>
        </w:tabs>
      </w:pPr>
      <w:r>
        <w:rPr>
          <w:sz w:val="20"/>
        </w:rPr>
        <w:t xml:space="preserve">Руководитель:  </w:t>
      </w:r>
    </w:p>
    <w:p w14:paraId="2FDEDCCE" w14:textId="18E7EF19" w:rsidR="009543B5" w:rsidRPr="001463B2" w:rsidRDefault="009543B5">
      <w:pPr>
        <w:tabs>
          <w:tab w:val="left" w:pos="1080"/>
        </w:tabs>
        <w:rPr>
          <w:lang w:val="en-US"/>
        </w:rPr>
      </w:pPr>
      <w:r>
        <w:rPr>
          <w:sz w:val="20"/>
        </w:rPr>
        <w:tab/>
      </w:r>
      <w:r w:rsidRPr="001463B2">
        <w:rPr>
          <w:sz w:val="20"/>
          <w:lang w:val="en-US"/>
        </w:rPr>
        <w:t xml:space="preserve">    </w:t>
      </w:r>
      <w:r w:rsidRPr="001463B2">
        <w:rPr>
          <w:sz w:val="20"/>
          <w:u w:val="single"/>
          <w:lang w:val="en-US"/>
        </w:rPr>
        <w:t xml:space="preserve">  </w:t>
      </w:r>
      <w:r w:rsidR="00092C57">
        <w:rPr>
          <w:sz w:val="20"/>
          <w:u w:val="single"/>
          <w:lang w:val="en-US"/>
        </w:rPr>
        <w:t>{{ boss</w:t>
      </w:r>
      <w:r w:rsidR="00092C57" w:rsidRPr="00092C57">
        <w:rPr>
          <w:sz w:val="20"/>
          <w:u w:val="single"/>
          <w:lang w:val="en-US"/>
        </w:rPr>
        <w:t>_department_name_bid</w:t>
      </w:r>
      <w:r w:rsidR="00092C57">
        <w:rPr>
          <w:sz w:val="20"/>
          <w:u w:val="single"/>
          <w:lang w:val="en-US"/>
        </w:rPr>
        <w:t xml:space="preserve"> }}</w:t>
      </w:r>
      <w:r w:rsidRPr="001463B2">
        <w:rPr>
          <w:sz w:val="20"/>
          <w:u w:val="single"/>
          <w:lang w:val="en-US"/>
        </w:rPr>
        <w:t xml:space="preserve">  </w:t>
      </w:r>
      <w:r w:rsidRPr="001463B2">
        <w:rPr>
          <w:sz w:val="20"/>
          <w:lang w:val="en-US"/>
        </w:rPr>
        <w:t xml:space="preserve">      </w:t>
      </w:r>
      <w:r w:rsidRPr="001463B2">
        <w:rPr>
          <w:sz w:val="20"/>
          <w:u w:val="single"/>
          <w:lang w:val="en-US"/>
        </w:rPr>
        <w:t xml:space="preserve">                          </w:t>
      </w:r>
      <w:r w:rsidRPr="001463B2">
        <w:rPr>
          <w:sz w:val="20"/>
          <w:lang w:val="en-US"/>
        </w:rPr>
        <w:t xml:space="preserve">       </w:t>
      </w:r>
      <w:r w:rsidRPr="001463B2">
        <w:rPr>
          <w:sz w:val="20"/>
          <w:u w:val="single"/>
          <w:lang w:val="en-US"/>
        </w:rPr>
        <w:t xml:space="preserve">  </w:t>
      </w:r>
      <w:r w:rsidR="001463B2" w:rsidRPr="00092C57">
        <w:rPr>
          <w:sz w:val="20"/>
          <w:u w:val="single"/>
          <w:lang w:val="en-US"/>
        </w:rPr>
        <w:t xml:space="preserve">{{ </w:t>
      </w:r>
      <w:r w:rsidR="001463B2" w:rsidRPr="001463B2">
        <w:rPr>
          <w:sz w:val="20"/>
          <w:szCs w:val="20"/>
          <w:lang w:val="en-US"/>
        </w:rPr>
        <w:t>boss_full_name_bid</w:t>
      </w:r>
      <w:r w:rsidR="001463B2" w:rsidRPr="00092C57">
        <w:rPr>
          <w:sz w:val="20"/>
          <w:szCs w:val="20"/>
          <w:lang w:val="en-US"/>
        </w:rPr>
        <w:t xml:space="preserve"> </w:t>
      </w:r>
      <w:r w:rsidR="001463B2" w:rsidRPr="00092C57">
        <w:rPr>
          <w:sz w:val="20"/>
          <w:u w:val="single"/>
          <w:lang w:val="en-US"/>
        </w:rPr>
        <w:t>}}</w:t>
      </w:r>
      <w:r w:rsidRPr="001463B2">
        <w:rPr>
          <w:sz w:val="20"/>
          <w:u w:val="single"/>
          <w:lang w:val="en-US"/>
        </w:rPr>
        <w:t> </w:t>
      </w:r>
    </w:p>
    <w:p w14:paraId="13C9A4E7" w14:textId="77777777" w:rsidR="009543B5" w:rsidRDefault="009543B5">
      <w:r w:rsidRPr="001463B2">
        <w:rPr>
          <w:sz w:val="20"/>
          <w:lang w:val="en-US"/>
        </w:rPr>
        <w:t xml:space="preserve">                               </w:t>
      </w:r>
      <w:r>
        <w:rPr>
          <w:sz w:val="20"/>
        </w:rPr>
        <w:t>(наименование СП)                                                                 (Подпись)                 (Фамилия И.О.)</w:t>
      </w:r>
    </w:p>
    <w:p w14:paraId="39C7F222" w14:textId="77777777" w:rsidR="009543B5" w:rsidRDefault="009543B5">
      <w:pPr>
        <w:rPr>
          <w:sz w:val="20"/>
        </w:rPr>
      </w:pPr>
    </w:p>
    <w:p w14:paraId="46A0CF61" w14:textId="77777777" w:rsidR="009543B5" w:rsidRDefault="009543B5">
      <w:pPr>
        <w:jc w:val="right"/>
      </w:pPr>
      <w:r>
        <w:rPr>
          <w:sz w:val="20"/>
        </w:rPr>
        <w:t>«___» __________20__г.</w:t>
      </w:r>
    </w:p>
    <w:p w14:paraId="22408B97" w14:textId="77777777" w:rsidR="009543B5" w:rsidRDefault="009543B5">
      <w:pPr>
        <w:pStyle w:val="af6"/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 xml:space="preserve">Администратор безопасности ____________    __________________    Системное Время: ___чч___мм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9602" w14:textId="77777777" w:rsidR="00356E81" w:rsidRDefault="00356E81">
      <w:r>
        <w:separator/>
      </w:r>
    </w:p>
  </w:endnote>
  <w:endnote w:type="continuationSeparator" w:id="0">
    <w:p w14:paraId="1CB4392E" w14:textId="77777777" w:rsidR="00356E81" w:rsidRDefault="0035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1983" w14:textId="77777777" w:rsidR="00356E81" w:rsidRDefault="00356E81">
      <w:r>
        <w:separator/>
      </w:r>
    </w:p>
  </w:footnote>
  <w:footnote w:type="continuationSeparator" w:id="0">
    <w:p w14:paraId="5F7736FB" w14:textId="77777777" w:rsidR="00356E81" w:rsidRDefault="00356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51C2B"/>
    <w:rsid w:val="00060B29"/>
    <w:rsid w:val="000831D0"/>
    <w:rsid w:val="00091D8A"/>
    <w:rsid w:val="00092C57"/>
    <w:rsid w:val="00131273"/>
    <w:rsid w:val="00131967"/>
    <w:rsid w:val="001463B2"/>
    <w:rsid w:val="00154F1F"/>
    <w:rsid w:val="0015785A"/>
    <w:rsid w:val="001A7151"/>
    <w:rsid w:val="001B0FAE"/>
    <w:rsid w:val="001C1A7F"/>
    <w:rsid w:val="00201B7D"/>
    <w:rsid w:val="002B0B60"/>
    <w:rsid w:val="002C37DB"/>
    <w:rsid w:val="002D27A2"/>
    <w:rsid w:val="003037C0"/>
    <w:rsid w:val="00317176"/>
    <w:rsid w:val="00356E81"/>
    <w:rsid w:val="00360EC9"/>
    <w:rsid w:val="00382DA4"/>
    <w:rsid w:val="0038625F"/>
    <w:rsid w:val="003F0520"/>
    <w:rsid w:val="003F0C32"/>
    <w:rsid w:val="003F18A6"/>
    <w:rsid w:val="004562DC"/>
    <w:rsid w:val="004B451E"/>
    <w:rsid w:val="004B7C9F"/>
    <w:rsid w:val="004C694E"/>
    <w:rsid w:val="00585367"/>
    <w:rsid w:val="006301F1"/>
    <w:rsid w:val="00677488"/>
    <w:rsid w:val="00692E33"/>
    <w:rsid w:val="006A5B4C"/>
    <w:rsid w:val="006D05A0"/>
    <w:rsid w:val="006F69CC"/>
    <w:rsid w:val="00746835"/>
    <w:rsid w:val="0077416D"/>
    <w:rsid w:val="007B7834"/>
    <w:rsid w:val="00812E91"/>
    <w:rsid w:val="008C01A0"/>
    <w:rsid w:val="008C18B2"/>
    <w:rsid w:val="008F1826"/>
    <w:rsid w:val="00933C30"/>
    <w:rsid w:val="00936545"/>
    <w:rsid w:val="0093705B"/>
    <w:rsid w:val="009543B5"/>
    <w:rsid w:val="00994EC4"/>
    <w:rsid w:val="00A05F48"/>
    <w:rsid w:val="00A150F7"/>
    <w:rsid w:val="00A168A8"/>
    <w:rsid w:val="00A57D54"/>
    <w:rsid w:val="00A57F24"/>
    <w:rsid w:val="00A7276B"/>
    <w:rsid w:val="00AE25AE"/>
    <w:rsid w:val="00B02D1D"/>
    <w:rsid w:val="00B100C6"/>
    <w:rsid w:val="00B27EFC"/>
    <w:rsid w:val="00BE2411"/>
    <w:rsid w:val="00C16B05"/>
    <w:rsid w:val="00C710BF"/>
    <w:rsid w:val="00C75605"/>
    <w:rsid w:val="00CB2A0E"/>
    <w:rsid w:val="00CC3AD3"/>
    <w:rsid w:val="00D25F18"/>
    <w:rsid w:val="00D6299A"/>
    <w:rsid w:val="00D73533"/>
    <w:rsid w:val="00D7522D"/>
    <w:rsid w:val="00DD04F1"/>
    <w:rsid w:val="00DF3F0B"/>
    <w:rsid w:val="00DF562C"/>
    <w:rsid w:val="00E040BA"/>
    <w:rsid w:val="00E14522"/>
    <w:rsid w:val="00E30B00"/>
    <w:rsid w:val="00E45660"/>
    <w:rsid w:val="00EB0D39"/>
    <w:rsid w:val="00EF4FCF"/>
    <w:rsid w:val="00F07589"/>
    <w:rsid w:val="00F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14</cp:revision>
  <cp:lastPrinted>2019-03-12T06:14:00Z</cp:lastPrinted>
  <dcterms:created xsi:type="dcterms:W3CDTF">2021-10-01T09:46:00Z</dcterms:created>
  <dcterms:modified xsi:type="dcterms:W3CDTF">2021-10-14T05:27:00Z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