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52" w:type="pct"/>
        <w:tblLook w:val="0000" w:firstRow="0" w:lastRow="0" w:firstColumn="0" w:lastColumn="0" w:noHBand="0" w:noVBand="0"/>
      </w:tblPr>
      <w:tblGrid>
        <w:gridCol w:w="3369"/>
        <w:gridCol w:w="3118"/>
        <w:gridCol w:w="3545"/>
      </w:tblGrid>
      <w:tr w:rsidR="00051AB2" w:rsidRPr="00051AB2" w14:paraId="131F6421" w14:textId="77777777" w:rsidTr="009131CF">
        <w:trPr>
          <w:trHeight w:val="1558"/>
        </w:trPr>
        <w:tc>
          <w:tcPr>
            <w:tcW w:w="1679" w:type="pct"/>
          </w:tcPr>
          <w:p w14:paraId="72801314" w14:textId="77777777" w:rsidR="00051AB2" w:rsidRPr="002D4038" w:rsidRDefault="00051AB2" w:rsidP="004B1310">
            <w:pPr>
              <w:rPr>
                <w:sz w:val="20"/>
                <w:szCs w:val="20"/>
                <w:lang w:val="en-US"/>
              </w:rPr>
            </w:pPr>
            <w:r w:rsidRPr="00FB5AF4">
              <w:rPr>
                <w:sz w:val="20"/>
                <w:szCs w:val="20"/>
                <w:lang w:val="en-US"/>
              </w:rPr>
              <w:t>{% for signer in signers %}{%  if signer.role_id == 1 %}</w:t>
            </w:r>
            <w:r w:rsidRPr="002D4038">
              <w:rPr>
                <w:b/>
                <w:bCs/>
                <w:sz w:val="26"/>
                <w:szCs w:val="26"/>
              </w:rPr>
              <w:t>Согласовано</w:t>
            </w:r>
          </w:p>
          <w:p w14:paraId="3668E006" w14:textId="77777777" w:rsidR="00051AB2" w:rsidRPr="00FB5AF4" w:rsidRDefault="00051AB2" w:rsidP="004B1310">
            <w:pPr>
              <w:rPr>
                <w:sz w:val="20"/>
                <w:szCs w:val="20"/>
                <w:lang w:val="en-US"/>
              </w:rPr>
            </w:pPr>
            <w:r w:rsidRPr="00FB5AF4">
              <w:rPr>
                <w:sz w:val="20"/>
                <w:szCs w:val="20"/>
                <w:lang w:val="en-US"/>
              </w:rPr>
              <w:t>{{ signer.role }}</w:t>
            </w:r>
          </w:p>
          <w:p w14:paraId="70672676" w14:textId="77777777" w:rsidR="00051AB2" w:rsidRPr="00FB5AF4" w:rsidRDefault="00051AB2" w:rsidP="004B1310">
            <w:pPr>
              <w:rPr>
                <w:sz w:val="20"/>
                <w:szCs w:val="20"/>
                <w:lang w:val="en-US"/>
              </w:rPr>
            </w:pPr>
            <w:r w:rsidRPr="00FB5AF4">
              <w:rPr>
                <w:sz w:val="20"/>
                <w:szCs w:val="20"/>
                <w:lang w:val="en-US"/>
              </w:rPr>
              <w:t>{{ signer.position }}</w:t>
            </w:r>
          </w:p>
          <w:p w14:paraId="403B665E" w14:textId="04E4F701" w:rsidR="00051AB2" w:rsidRDefault="00051AB2" w:rsidP="004B1310">
            <w:pPr>
              <w:rPr>
                <w:sz w:val="20"/>
                <w:szCs w:val="20"/>
                <w:lang w:val="en-US"/>
              </w:rPr>
            </w:pPr>
            <w:r w:rsidRPr="00FB5AF4">
              <w:rPr>
                <w:sz w:val="20"/>
                <w:szCs w:val="20"/>
                <w:lang w:val="en-US"/>
              </w:rPr>
              <w:t>{{ signer.organization }}</w:t>
            </w:r>
          </w:p>
          <w:p w14:paraId="07CDC562" w14:textId="1A7C5E54" w:rsidR="00051AB2" w:rsidRPr="00051AB2" w:rsidRDefault="007F3613" w:rsidP="00F64784">
            <w:pPr>
              <w:rPr>
                <w:lang w:val="en-US"/>
              </w:rPr>
            </w:pPr>
            <w:r w:rsidRPr="004B3D7B">
              <w:rPr>
                <w:sz w:val="20"/>
                <w:szCs w:val="20"/>
                <w:lang w:val="en-US"/>
              </w:rPr>
              <w:t>{% else %}</w:t>
            </w:r>
            <w:r w:rsidRPr="00FB5AF4">
              <w:rPr>
                <w:sz w:val="20"/>
                <w:szCs w:val="20"/>
                <w:lang w:val="en-US"/>
              </w:rPr>
              <w:t>{%  endif %}</w:t>
            </w:r>
            <w:r w:rsidRPr="00A25F01">
              <w:rPr>
                <w:sz w:val="20"/>
                <w:szCs w:val="20"/>
                <w:lang w:val="en-US"/>
              </w:rPr>
              <w:t>{% endfor %}</w:t>
            </w:r>
          </w:p>
        </w:tc>
        <w:tc>
          <w:tcPr>
            <w:tcW w:w="1554" w:type="pct"/>
          </w:tcPr>
          <w:p w14:paraId="340E959C" w14:textId="65E94595" w:rsidR="009131CF" w:rsidRPr="002D4038" w:rsidRDefault="009131CF" w:rsidP="009131CF">
            <w:pPr>
              <w:rPr>
                <w:sz w:val="20"/>
                <w:szCs w:val="20"/>
                <w:lang w:val="en-US"/>
              </w:rPr>
            </w:pPr>
            <w:r w:rsidRPr="00FB5AF4">
              <w:rPr>
                <w:sz w:val="20"/>
                <w:szCs w:val="20"/>
                <w:lang w:val="en-US"/>
              </w:rPr>
              <w:t xml:space="preserve">{% for signer in signers %}{%  if signer.role_id == </w:t>
            </w:r>
            <w:r w:rsidRPr="009131CF">
              <w:rPr>
                <w:sz w:val="20"/>
                <w:szCs w:val="20"/>
                <w:lang w:val="en-US"/>
              </w:rPr>
              <w:t>2</w:t>
            </w:r>
            <w:r w:rsidRPr="00FB5AF4">
              <w:rPr>
                <w:sz w:val="20"/>
                <w:szCs w:val="20"/>
                <w:lang w:val="en-US"/>
              </w:rPr>
              <w:t xml:space="preserve"> %}</w:t>
            </w:r>
            <w:r w:rsidRPr="002D4038">
              <w:rPr>
                <w:b/>
                <w:bCs/>
                <w:sz w:val="26"/>
                <w:szCs w:val="26"/>
              </w:rPr>
              <w:t>Согласовано</w:t>
            </w:r>
          </w:p>
          <w:p w14:paraId="2E8E5C7D" w14:textId="77777777" w:rsidR="009131CF" w:rsidRPr="00FB5AF4" w:rsidRDefault="009131CF" w:rsidP="009131CF">
            <w:pPr>
              <w:rPr>
                <w:sz w:val="20"/>
                <w:szCs w:val="20"/>
                <w:lang w:val="en-US"/>
              </w:rPr>
            </w:pPr>
            <w:r w:rsidRPr="00FB5AF4">
              <w:rPr>
                <w:sz w:val="20"/>
                <w:szCs w:val="20"/>
                <w:lang w:val="en-US"/>
              </w:rPr>
              <w:t>{{ signer.role }}</w:t>
            </w:r>
          </w:p>
          <w:p w14:paraId="267EE095" w14:textId="77777777" w:rsidR="009131CF" w:rsidRPr="00FB5AF4" w:rsidRDefault="009131CF" w:rsidP="009131CF">
            <w:pPr>
              <w:rPr>
                <w:sz w:val="20"/>
                <w:szCs w:val="20"/>
                <w:lang w:val="en-US"/>
              </w:rPr>
            </w:pPr>
            <w:r w:rsidRPr="00FB5AF4">
              <w:rPr>
                <w:sz w:val="20"/>
                <w:szCs w:val="20"/>
                <w:lang w:val="en-US"/>
              </w:rPr>
              <w:t>{{ signer.position }}</w:t>
            </w:r>
          </w:p>
          <w:p w14:paraId="6C7A7E4E" w14:textId="77777777" w:rsidR="009131CF" w:rsidRDefault="009131CF" w:rsidP="009131CF">
            <w:pPr>
              <w:rPr>
                <w:sz w:val="20"/>
                <w:szCs w:val="20"/>
                <w:lang w:val="en-US"/>
              </w:rPr>
            </w:pPr>
            <w:r w:rsidRPr="00FB5AF4">
              <w:rPr>
                <w:sz w:val="20"/>
                <w:szCs w:val="20"/>
                <w:lang w:val="en-US"/>
              </w:rPr>
              <w:t>{{ signer.organization }}</w:t>
            </w:r>
          </w:p>
          <w:p w14:paraId="14121FE9" w14:textId="324C6FCC" w:rsidR="00051AB2" w:rsidRPr="00051AB2" w:rsidRDefault="009131CF" w:rsidP="009131CF">
            <w:pPr>
              <w:rPr>
                <w:lang w:val="en-US"/>
              </w:rPr>
            </w:pPr>
            <w:r w:rsidRPr="004B3D7B">
              <w:rPr>
                <w:sz w:val="20"/>
                <w:szCs w:val="20"/>
                <w:lang w:val="en-US"/>
              </w:rPr>
              <w:t>{% else %}</w:t>
            </w:r>
            <w:r w:rsidRPr="00FB5AF4">
              <w:rPr>
                <w:sz w:val="20"/>
                <w:szCs w:val="20"/>
                <w:lang w:val="en-US"/>
              </w:rPr>
              <w:t>{%  endif %}</w:t>
            </w:r>
            <w:r w:rsidRPr="00A25F01">
              <w:rPr>
                <w:sz w:val="20"/>
                <w:szCs w:val="20"/>
                <w:lang w:val="en-US"/>
              </w:rPr>
              <w:t>{% endfor %}</w:t>
            </w:r>
          </w:p>
        </w:tc>
        <w:tc>
          <w:tcPr>
            <w:tcW w:w="1767" w:type="pct"/>
          </w:tcPr>
          <w:p w14:paraId="3969A985" w14:textId="679CD7CE" w:rsidR="009131CF" w:rsidRPr="002D4038" w:rsidRDefault="009131CF" w:rsidP="009131CF">
            <w:pPr>
              <w:rPr>
                <w:sz w:val="20"/>
                <w:szCs w:val="20"/>
                <w:lang w:val="en-US"/>
              </w:rPr>
            </w:pPr>
            <w:r w:rsidRPr="00FB5AF4">
              <w:rPr>
                <w:sz w:val="20"/>
                <w:szCs w:val="20"/>
                <w:lang w:val="en-US"/>
              </w:rPr>
              <w:t xml:space="preserve">{% for signer in signers %}{%  if signer.role_id == </w:t>
            </w:r>
            <w:r w:rsidRPr="009131CF">
              <w:rPr>
                <w:sz w:val="20"/>
                <w:szCs w:val="20"/>
                <w:lang w:val="en-US"/>
              </w:rPr>
              <w:t>3</w:t>
            </w:r>
            <w:r w:rsidRPr="00FB5AF4">
              <w:rPr>
                <w:sz w:val="20"/>
                <w:szCs w:val="20"/>
                <w:lang w:val="en-US"/>
              </w:rPr>
              <w:t xml:space="preserve"> %}</w:t>
            </w:r>
            <w:r w:rsidRPr="002D4038">
              <w:rPr>
                <w:b/>
                <w:bCs/>
                <w:sz w:val="26"/>
                <w:szCs w:val="26"/>
              </w:rPr>
              <w:t>Согласовано</w:t>
            </w:r>
          </w:p>
          <w:p w14:paraId="259926F0" w14:textId="77777777" w:rsidR="009131CF" w:rsidRPr="00FB5AF4" w:rsidRDefault="009131CF" w:rsidP="009131CF">
            <w:pPr>
              <w:rPr>
                <w:sz w:val="20"/>
                <w:szCs w:val="20"/>
                <w:lang w:val="en-US"/>
              </w:rPr>
            </w:pPr>
            <w:r w:rsidRPr="00FB5AF4">
              <w:rPr>
                <w:sz w:val="20"/>
                <w:szCs w:val="20"/>
                <w:lang w:val="en-US"/>
              </w:rPr>
              <w:t>{{ signer.role }}</w:t>
            </w:r>
          </w:p>
          <w:p w14:paraId="7F7793EF" w14:textId="77777777" w:rsidR="009131CF" w:rsidRPr="00FB5AF4" w:rsidRDefault="009131CF" w:rsidP="009131CF">
            <w:pPr>
              <w:rPr>
                <w:sz w:val="20"/>
                <w:szCs w:val="20"/>
                <w:lang w:val="en-US"/>
              </w:rPr>
            </w:pPr>
            <w:r w:rsidRPr="00FB5AF4">
              <w:rPr>
                <w:sz w:val="20"/>
                <w:szCs w:val="20"/>
                <w:lang w:val="en-US"/>
              </w:rPr>
              <w:t>{{ signer.position }}</w:t>
            </w:r>
          </w:p>
          <w:p w14:paraId="2973345B" w14:textId="77777777" w:rsidR="009131CF" w:rsidRDefault="009131CF" w:rsidP="009131CF">
            <w:pPr>
              <w:rPr>
                <w:sz w:val="20"/>
                <w:szCs w:val="20"/>
                <w:lang w:val="en-US"/>
              </w:rPr>
            </w:pPr>
            <w:r w:rsidRPr="00FB5AF4">
              <w:rPr>
                <w:sz w:val="20"/>
                <w:szCs w:val="20"/>
                <w:lang w:val="en-US"/>
              </w:rPr>
              <w:t>{{ signer.organization }}</w:t>
            </w:r>
          </w:p>
          <w:p w14:paraId="6C36F344" w14:textId="43AC5CB4" w:rsidR="00051AB2" w:rsidRPr="00051AB2" w:rsidRDefault="009131CF" w:rsidP="009131CF">
            <w:pPr>
              <w:rPr>
                <w:lang w:val="en-US"/>
              </w:rPr>
            </w:pPr>
            <w:r w:rsidRPr="004B3D7B">
              <w:rPr>
                <w:sz w:val="20"/>
                <w:szCs w:val="20"/>
                <w:lang w:val="en-US"/>
              </w:rPr>
              <w:t>{% else %}</w:t>
            </w:r>
            <w:r w:rsidRPr="00FB5AF4">
              <w:rPr>
                <w:sz w:val="20"/>
                <w:szCs w:val="20"/>
                <w:lang w:val="en-US"/>
              </w:rPr>
              <w:t>{%  endif %}</w:t>
            </w:r>
            <w:r w:rsidRPr="00A25F01">
              <w:rPr>
                <w:sz w:val="20"/>
                <w:szCs w:val="20"/>
                <w:lang w:val="en-US"/>
              </w:rPr>
              <w:t>{% endfor %}</w:t>
            </w:r>
          </w:p>
        </w:tc>
      </w:tr>
      <w:tr w:rsidR="007F3613" w:rsidRPr="00051AB2" w14:paraId="42CD2251" w14:textId="77777777" w:rsidTr="009131CF">
        <w:trPr>
          <w:trHeight w:val="1247"/>
        </w:trPr>
        <w:tc>
          <w:tcPr>
            <w:tcW w:w="1679" w:type="pct"/>
          </w:tcPr>
          <w:p w14:paraId="6B24E5E8" w14:textId="77777777" w:rsidR="007F3613" w:rsidRPr="001D188F" w:rsidRDefault="007F3613" w:rsidP="007F3613">
            <w:pPr>
              <w:rPr>
                <w:b/>
                <w:bCs/>
                <w:sz w:val="20"/>
                <w:szCs w:val="20"/>
                <w:lang w:val="en-US"/>
              </w:rPr>
            </w:pPr>
            <w:r w:rsidRPr="001D188F">
              <w:rPr>
                <w:b/>
                <w:bCs/>
                <w:sz w:val="20"/>
                <w:szCs w:val="20"/>
                <w:lang w:val="en-US"/>
              </w:rPr>
              <w:t>___________________</w:t>
            </w:r>
          </w:p>
          <w:p w14:paraId="0194F87C" w14:textId="243275A0" w:rsidR="007F3613" w:rsidRPr="00A25F01" w:rsidRDefault="007F3613" w:rsidP="007F3613">
            <w:pPr>
              <w:rPr>
                <w:sz w:val="20"/>
                <w:szCs w:val="20"/>
                <w:lang w:val="en-US"/>
              </w:rPr>
            </w:pPr>
            <w:r w:rsidRPr="00FB5AF4">
              <w:rPr>
                <w:sz w:val="20"/>
                <w:szCs w:val="20"/>
                <w:lang w:val="en-US"/>
              </w:rPr>
              <w:t>{% for signer in signers %}{%  if signer.role_id == 1 %}{{ signer.full_name }}</w:t>
            </w:r>
            <w:r w:rsidRPr="004B3D7B">
              <w:rPr>
                <w:sz w:val="20"/>
                <w:szCs w:val="20"/>
                <w:lang w:val="en-US"/>
              </w:rPr>
              <w:t>{% else %}</w:t>
            </w:r>
            <w:r w:rsidRPr="00FB5AF4">
              <w:rPr>
                <w:sz w:val="20"/>
                <w:szCs w:val="20"/>
                <w:lang w:val="en-US"/>
              </w:rPr>
              <w:t>{%  endif %}</w:t>
            </w:r>
            <w:r w:rsidRPr="00A25F01">
              <w:rPr>
                <w:sz w:val="20"/>
                <w:szCs w:val="20"/>
                <w:lang w:val="en-US"/>
              </w:rPr>
              <w:t>{% endfor %}</w:t>
            </w:r>
          </w:p>
          <w:p w14:paraId="44A28870" w14:textId="77777777" w:rsidR="007F3613" w:rsidRPr="00FB5AF4" w:rsidRDefault="007F3613" w:rsidP="007F3613">
            <w:pPr>
              <w:rPr>
                <w:sz w:val="20"/>
                <w:szCs w:val="20"/>
                <w:lang w:val="en-US"/>
              </w:rPr>
            </w:pPr>
            <w:r w:rsidRPr="001C1DAA">
              <w:rPr>
                <w:sz w:val="20"/>
                <w:szCs w:val="20"/>
              </w:rPr>
              <w:t>«___» __________ 20_г.</w:t>
            </w:r>
          </w:p>
        </w:tc>
        <w:tc>
          <w:tcPr>
            <w:tcW w:w="1554" w:type="pct"/>
          </w:tcPr>
          <w:p w14:paraId="49B85A97" w14:textId="77777777" w:rsidR="009131CF" w:rsidRPr="001D188F" w:rsidRDefault="009131CF" w:rsidP="009131C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1D188F">
              <w:rPr>
                <w:b/>
                <w:bCs/>
                <w:sz w:val="20"/>
                <w:szCs w:val="20"/>
                <w:lang w:val="en-US"/>
              </w:rPr>
              <w:t>___________________</w:t>
            </w:r>
          </w:p>
          <w:p w14:paraId="40782EB8" w14:textId="02B07B3C" w:rsidR="009131CF" w:rsidRPr="00A25F01" w:rsidRDefault="009131CF" w:rsidP="009131CF">
            <w:pPr>
              <w:rPr>
                <w:sz w:val="20"/>
                <w:szCs w:val="20"/>
                <w:lang w:val="en-US"/>
              </w:rPr>
            </w:pPr>
            <w:r w:rsidRPr="00FB5AF4">
              <w:rPr>
                <w:sz w:val="20"/>
                <w:szCs w:val="20"/>
                <w:lang w:val="en-US"/>
              </w:rPr>
              <w:t xml:space="preserve">{% for signer in signers %}{%  if signer.role_id == </w:t>
            </w:r>
            <w:r w:rsidRPr="009131CF">
              <w:rPr>
                <w:sz w:val="20"/>
                <w:szCs w:val="20"/>
                <w:lang w:val="en-US"/>
              </w:rPr>
              <w:t>2</w:t>
            </w:r>
            <w:r w:rsidRPr="00FB5AF4">
              <w:rPr>
                <w:sz w:val="20"/>
                <w:szCs w:val="20"/>
                <w:lang w:val="en-US"/>
              </w:rPr>
              <w:t xml:space="preserve"> %}{{ signer.full_name }}</w:t>
            </w:r>
            <w:r w:rsidRPr="004B3D7B">
              <w:rPr>
                <w:sz w:val="20"/>
                <w:szCs w:val="20"/>
                <w:lang w:val="en-US"/>
              </w:rPr>
              <w:t>{% else %}</w:t>
            </w:r>
            <w:r w:rsidRPr="00FB5AF4">
              <w:rPr>
                <w:sz w:val="20"/>
                <w:szCs w:val="20"/>
                <w:lang w:val="en-US"/>
              </w:rPr>
              <w:t>{%  endif %}</w:t>
            </w:r>
            <w:r w:rsidRPr="00A25F01">
              <w:rPr>
                <w:sz w:val="20"/>
                <w:szCs w:val="20"/>
                <w:lang w:val="en-US"/>
              </w:rPr>
              <w:t>{% endfor %}</w:t>
            </w:r>
          </w:p>
          <w:p w14:paraId="2A58FC84" w14:textId="5DA516D8" w:rsidR="007F3613" w:rsidRPr="00FB5AF4" w:rsidRDefault="009131CF" w:rsidP="009131CF">
            <w:pPr>
              <w:rPr>
                <w:sz w:val="20"/>
                <w:szCs w:val="20"/>
                <w:lang w:val="en-US"/>
              </w:rPr>
            </w:pPr>
            <w:r w:rsidRPr="001C1DAA">
              <w:rPr>
                <w:sz w:val="20"/>
                <w:szCs w:val="20"/>
              </w:rPr>
              <w:t>«___» __________ 20_г.</w:t>
            </w:r>
          </w:p>
        </w:tc>
        <w:tc>
          <w:tcPr>
            <w:tcW w:w="1767" w:type="pct"/>
          </w:tcPr>
          <w:p w14:paraId="0333A08E" w14:textId="77777777" w:rsidR="009131CF" w:rsidRPr="001D188F" w:rsidRDefault="009131CF" w:rsidP="009131C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1D188F">
              <w:rPr>
                <w:b/>
                <w:bCs/>
                <w:sz w:val="20"/>
                <w:szCs w:val="20"/>
                <w:lang w:val="en-US"/>
              </w:rPr>
              <w:t>___________________</w:t>
            </w:r>
          </w:p>
          <w:p w14:paraId="6EA320FA" w14:textId="56A10EF9" w:rsidR="009131CF" w:rsidRPr="00A25F01" w:rsidRDefault="009131CF" w:rsidP="009131CF">
            <w:pPr>
              <w:rPr>
                <w:sz w:val="20"/>
                <w:szCs w:val="20"/>
                <w:lang w:val="en-US"/>
              </w:rPr>
            </w:pPr>
            <w:r w:rsidRPr="00FB5AF4">
              <w:rPr>
                <w:sz w:val="20"/>
                <w:szCs w:val="20"/>
                <w:lang w:val="en-US"/>
              </w:rPr>
              <w:t xml:space="preserve">{% for signer in signers %}{%  if signer.role_id == </w:t>
            </w:r>
            <w:r w:rsidRPr="009131CF">
              <w:rPr>
                <w:sz w:val="20"/>
                <w:szCs w:val="20"/>
                <w:lang w:val="en-US"/>
              </w:rPr>
              <w:t>3</w:t>
            </w:r>
            <w:r w:rsidRPr="00FB5AF4">
              <w:rPr>
                <w:sz w:val="20"/>
                <w:szCs w:val="20"/>
                <w:lang w:val="en-US"/>
              </w:rPr>
              <w:t xml:space="preserve"> %}{{ signer.full_name }}</w:t>
            </w:r>
            <w:r w:rsidRPr="004B3D7B">
              <w:rPr>
                <w:sz w:val="20"/>
                <w:szCs w:val="20"/>
                <w:lang w:val="en-US"/>
              </w:rPr>
              <w:t>{% else %}</w:t>
            </w:r>
            <w:r w:rsidRPr="00FB5AF4">
              <w:rPr>
                <w:sz w:val="20"/>
                <w:szCs w:val="20"/>
                <w:lang w:val="en-US"/>
              </w:rPr>
              <w:t>{%  endif %}</w:t>
            </w:r>
            <w:r w:rsidRPr="00A25F01">
              <w:rPr>
                <w:sz w:val="20"/>
                <w:szCs w:val="20"/>
                <w:lang w:val="en-US"/>
              </w:rPr>
              <w:t>{% endfor %}</w:t>
            </w:r>
          </w:p>
          <w:p w14:paraId="32DC26E6" w14:textId="03351C46" w:rsidR="007F3613" w:rsidRPr="00FB5AF4" w:rsidRDefault="009131CF" w:rsidP="009131CF">
            <w:pPr>
              <w:rPr>
                <w:sz w:val="20"/>
                <w:szCs w:val="20"/>
                <w:lang w:val="en-US"/>
              </w:rPr>
            </w:pPr>
            <w:r w:rsidRPr="001C1DAA">
              <w:rPr>
                <w:sz w:val="20"/>
                <w:szCs w:val="20"/>
              </w:rPr>
              <w:t>«___» __________ 20_г.</w:t>
            </w:r>
          </w:p>
        </w:tc>
      </w:tr>
    </w:tbl>
    <w:p w14:paraId="3650F32C" w14:textId="77777777" w:rsidR="00131967" w:rsidRDefault="00131967">
      <w:pPr>
        <w:jc w:val="center"/>
      </w:pPr>
    </w:p>
    <w:p w14:paraId="5A8DA6C4" w14:textId="77777777" w:rsidR="00131967" w:rsidRDefault="00131967">
      <w:pPr>
        <w:jc w:val="center"/>
      </w:pPr>
    </w:p>
    <w:p w14:paraId="0743877F" w14:textId="77777777" w:rsidR="009543B5" w:rsidRPr="00D5284C" w:rsidRDefault="009543B5">
      <w:pPr>
        <w:jc w:val="center"/>
      </w:pPr>
      <w:r>
        <w:t xml:space="preserve">ЗАЯВКА </w:t>
      </w:r>
      <w:r w:rsidR="004B451E" w:rsidRPr="00D5284C">
        <w:t xml:space="preserve">{{ </w:t>
      </w:r>
      <w:r w:rsidR="004B451E" w:rsidRPr="004B451E">
        <w:rPr>
          <w:lang w:val="en-US"/>
        </w:rPr>
        <w:t>num</w:t>
      </w:r>
      <w:r w:rsidR="004B451E" w:rsidRPr="00D5284C">
        <w:t>_</w:t>
      </w:r>
      <w:r w:rsidR="004B451E" w:rsidRPr="004B451E">
        <w:rPr>
          <w:lang w:val="en-US"/>
        </w:rPr>
        <w:t>bid</w:t>
      </w:r>
      <w:r w:rsidR="004B451E" w:rsidRPr="00D5284C">
        <w:t xml:space="preserve"> }}</w:t>
      </w:r>
    </w:p>
    <w:p w14:paraId="44B1C1E4" w14:textId="77777777" w:rsidR="009543B5" w:rsidRDefault="009543B5">
      <w:pPr>
        <w:jc w:val="center"/>
      </w:pPr>
      <w:r>
        <w:rPr>
          <w:sz w:val="18"/>
        </w:rPr>
        <w:t>на изменение правил работы межсетевого экрана</w:t>
      </w:r>
    </w:p>
    <w:p w14:paraId="72682EDA" w14:textId="77777777" w:rsidR="009543B5" w:rsidRDefault="009543B5">
      <w:pPr>
        <w:rPr>
          <w:sz w:val="18"/>
        </w:rPr>
      </w:pPr>
    </w:p>
    <w:p w14:paraId="5070080B" w14:textId="49951525" w:rsidR="006301F1" w:rsidRPr="00902581" w:rsidRDefault="009543B5" w:rsidP="006301F1">
      <w:pPr>
        <w:rPr>
          <w:sz w:val="20"/>
        </w:rPr>
      </w:pPr>
      <w:r>
        <w:rPr>
          <w:sz w:val="20"/>
        </w:rPr>
        <w:t xml:space="preserve">Прошу внести следующие изменения в правила работы межсетевого экрана: </w:t>
      </w:r>
    </w:p>
    <w:p w14:paraId="74F15F5E" w14:textId="78025FCD" w:rsidR="00060B29" w:rsidRPr="00ED69A8" w:rsidRDefault="001C1A7F" w:rsidP="001C1A7F">
      <w:pPr>
        <w:rPr>
          <w:sz w:val="20"/>
          <w:lang w:val="en-US"/>
        </w:rPr>
      </w:pPr>
      <w:r>
        <w:rPr>
          <w:sz w:val="20"/>
        </w:rPr>
        <w:t>Источник</w:t>
      </w:r>
      <w:r w:rsidRPr="00ED69A8">
        <w:rPr>
          <w:sz w:val="20"/>
          <w:lang w:val="en-US"/>
        </w:rPr>
        <w:t>:</w:t>
      </w:r>
      <w:r w:rsidR="003F0C32" w:rsidRPr="00ED69A8">
        <w:rPr>
          <w:sz w:val="20"/>
          <w:szCs w:val="20"/>
          <w:lang w:val="en-US"/>
        </w:rPr>
        <w:t xml:space="preserve"> </w:t>
      </w:r>
      <w:r w:rsidR="00ED69A8" w:rsidRPr="00FB5AF4">
        <w:rPr>
          <w:sz w:val="20"/>
          <w:szCs w:val="20"/>
          <w:lang w:val="en-US"/>
        </w:rPr>
        <w:t xml:space="preserve">{% for </w:t>
      </w:r>
      <w:r w:rsidR="00ED69A8" w:rsidRPr="003F0C32">
        <w:rPr>
          <w:sz w:val="20"/>
          <w:szCs w:val="20"/>
          <w:lang w:val="en-US"/>
        </w:rPr>
        <w:t>source</w:t>
      </w:r>
      <w:r w:rsidR="00ED69A8" w:rsidRPr="00ED69A8">
        <w:rPr>
          <w:sz w:val="20"/>
          <w:szCs w:val="20"/>
          <w:lang w:val="en-US"/>
        </w:rPr>
        <w:t>_</w:t>
      </w:r>
      <w:r w:rsidR="00ED69A8" w:rsidRPr="003F0C32">
        <w:rPr>
          <w:sz w:val="20"/>
          <w:szCs w:val="20"/>
          <w:lang w:val="en-US"/>
        </w:rPr>
        <w:t>bid</w:t>
      </w:r>
      <w:r w:rsidR="00ED69A8" w:rsidRPr="00FB5AF4">
        <w:rPr>
          <w:sz w:val="20"/>
          <w:szCs w:val="20"/>
          <w:lang w:val="en-US"/>
        </w:rPr>
        <w:t xml:space="preserve"> in </w:t>
      </w:r>
      <w:r w:rsidR="00110B9A" w:rsidRPr="00110B9A">
        <w:rPr>
          <w:sz w:val="20"/>
          <w:szCs w:val="20"/>
          <w:lang w:val="en-US"/>
        </w:rPr>
        <w:t>sources</w:t>
      </w:r>
      <w:r w:rsidR="00ED69A8" w:rsidRPr="00FB5AF4">
        <w:rPr>
          <w:sz w:val="20"/>
          <w:szCs w:val="20"/>
          <w:lang w:val="en-US"/>
        </w:rPr>
        <w:t xml:space="preserve"> %}</w:t>
      </w:r>
      <w:r w:rsidR="003F0C32" w:rsidRPr="00ED69A8">
        <w:rPr>
          <w:sz w:val="20"/>
          <w:szCs w:val="20"/>
          <w:lang w:val="en-US"/>
        </w:rPr>
        <w:t xml:space="preserve">{{ </w:t>
      </w:r>
      <w:r w:rsidR="00ED69A8" w:rsidRPr="003F0C32">
        <w:rPr>
          <w:sz w:val="20"/>
          <w:szCs w:val="20"/>
          <w:lang w:val="en-US"/>
        </w:rPr>
        <w:t>source</w:t>
      </w:r>
      <w:r w:rsidR="00ED69A8" w:rsidRPr="00ED69A8">
        <w:rPr>
          <w:sz w:val="20"/>
          <w:szCs w:val="20"/>
          <w:lang w:val="en-US"/>
        </w:rPr>
        <w:t>_</w:t>
      </w:r>
      <w:r w:rsidR="00ED69A8" w:rsidRPr="003F0C32">
        <w:rPr>
          <w:sz w:val="20"/>
          <w:szCs w:val="20"/>
          <w:lang w:val="en-US"/>
        </w:rPr>
        <w:t>bid</w:t>
      </w:r>
      <w:r w:rsidR="00357891" w:rsidRPr="00ED69A8">
        <w:rPr>
          <w:sz w:val="20"/>
          <w:szCs w:val="20"/>
          <w:lang w:val="en-US"/>
        </w:rPr>
        <w:t>.</w:t>
      </w:r>
      <w:r w:rsidR="003F0C32" w:rsidRPr="003F0C32">
        <w:rPr>
          <w:sz w:val="20"/>
          <w:szCs w:val="20"/>
          <w:lang w:val="en-US"/>
        </w:rPr>
        <w:t>source</w:t>
      </w:r>
      <w:r w:rsidR="003F0C32" w:rsidRPr="00ED69A8">
        <w:rPr>
          <w:sz w:val="20"/>
          <w:szCs w:val="20"/>
          <w:lang w:val="en-US"/>
        </w:rPr>
        <w:t>_</w:t>
      </w:r>
      <w:r w:rsidR="003F0C32" w:rsidRPr="003F0C32">
        <w:rPr>
          <w:sz w:val="20"/>
          <w:szCs w:val="20"/>
          <w:lang w:val="en-US"/>
        </w:rPr>
        <w:t>bid</w:t>
      </w:r>
      <w:r w:rsidR="003F0C32" w:rsidRPr="00ED69A8">
        <w:rPr>
          <w:sz w:val="20"/>
          <w:szCs w:val="20"/>
          <w:lang w:val="en-US"/>
        </w:rPr>
        <w:t xml:space="preserve"> }}</w:t>
      </w:r>
      <w:r w:rsidR="00073C60">
        <w:rPr>
          <w:sz w:val="20"/>
          <w:szCs w:val="20"/>
          <w:lang w:val="en-US"/>
        </w:rPr>
        <w:t xml:space="preserve">, </w:t>
      </w:r>
      <w:r w:rsidR="00ED69A8" w:rsidRPr="00A25F01">
        <w:rPr>
          <w:sz w:val="20"/>
          <w:szCs w:val="20"/>
          <w:lang w:val="en-US"/>
        </w:rPr>
        <w:t>{% endfor %}</w:t>
      </w:r>
    </w:p>
    <w:p w14:paraId="6AE47D07" w14:textId="77777777" w:rsidR="001C1A7F" w:rsidRPr="00ED69A8" w:rsidRDefault="001C1A7F" w:rsidP="001C1A7F">
      <w:pPr>
        <w:rPr>
          <w:sz w:val="20"/>
          <w:lang w:val="en-US"/>
        </w:rPr>
      </w:pPr>
    </w:p>
    <w:p w14:paraId="5A9D5453" w14:textId="081F4C58" w:rsidR="001C1A7F" w:rsidRPr="00ED69A8" w:rsidRDefault="001C1A7F" w:rsidP="001C1A7F">
      <w:pPr>
        <w:rPr>
          <w:sz w:val="20"/>
          <w:lang w:val="en-US"/>
        </w:rPr>
      </w:pPr>
      <w:r>
        <w:rPr>
          <w:sz w:val="20"/>
        </w:rPr>
        <w:t>Получатель</w:t>
      </w:r>
      <w:r w:rsidRPr="00ED69A8">
        <w:rPr>
          <w:sz w:val="20"/>
          <w:lang w:val="en-US"/>
        </w:rPr>
        <w:t>:</w:t>
      </w:r>
      <w:r w:rsidR="003F0C32" w:rsidRPr="00ED69A8">
        <w:rPr>
          <w:sz w:val="20"/>
          <w:lang w:val="en-US"/>
        </w:rPr>
        <w:t xml:space="preserve"> </w:t>
      </w:r>
      <w:r w:rsidR="00ED69A8" w:rsidRPr="00FB5AF4">
        <w:rPr>
          <w:sz w:val="20"/>
          <w:szCs w:val="20"/>
          <w:lang w:val="en-US"/>
        </w:rPr>
        <w:t xml:space="preserve">{% for </w:t>
      </w:r>
      <w:r w:rsidR="00ED69A8" w:rsidRPr="003F0C32">
        <w:rPr>
          <w:sz w:val="20"/>
          <w:szCs w:val="20"/>
          <w:lang w:val="en-US"/>
        </w:rPr>
        <w:t>recipient</w:t>
      </w:r>
      <w:r w:rsidR="00ED69A8" w:rsidRPr="00ED69A8">
        <w:rPr>
          <w:sz w:val="20"/>
          <w:szCs w:val="20"/>
          <w:lang w:val="en-US"/>
        </w:rPr>
        <w:t>_</w:t>
      </w:r>
      <w:r w:rsidR="00ED69A8" w:rsidRPr="003F0C32">
        <w:rPr>
          <w:sz w:val="20"/>
          <w:szCs w:val="20"/>
          <w:lang w:val="en-US"/>
        </w:rPr>
        <w:t>bid</w:t>
      </w:r>
      <w:r w:rsidR="00ED69A8" w:rsidRPr="00ED69A8">
        <w:rPr>
          <w:sz w:val="20"/>
          <w:szCs w:val="20"/>
          <w:lang w:val="en-US"/>
        </w:rPr>
        <w:t xml:space="preserve"> </w:t>
      </w:r>
      <w:r w:rsidR="00ED69A8" w:rsidRPr="00FB5AF4">
        <w:rPr>
          <w:sz w:val="20"/>
          <w:szCs w:val="20"/>
          <w:lang w:val="en-US"/>
        </w:rPr>
        <w:t xml:space="preserve">in </w:t>
      </w:r>
      <w:r w:rsidR="00110B9A" w:rsidRPr="00110B9A">
        <w:rPr>
          <w:sz w:val="20"/>
          <w:szCs w:val="20"/>
          <w:lang w:val="en-US"/>
        </w:rPr>
        <w:t>recipients</w:t>
      </w:r>
      <w:r w:rsidR="00ED69A8" w:rsidRPr="00FB5AF4">
        <w:rPr>
          <w:sz w:val="20"/>
          <w:szCs w:val="20"/>
          <w:lang w:val="en-US"/>
        </w:rPr>
        <w:t xml:space="preserve"> %}</w:t>
      </w:r>
      <w:r w:rsidR="00ED69A8" w:rsidRPr="00ED69A8">
        <w:rPr>
          <w:sz w:val="20"/>
          <w:szCs w:val="20"/>
          <w:lang w:val="en-US"/>
        </w:rPr>
        <w:t xml:space="preserve">{{ </w:t>
      </w:r>
      <w:r w:rsidR="00ED69A8" w:rsidRPr="003F0C32">
        <w:rPr>
          <w:sz w:val="20"/>
          <w:szCs w:val="20"/>
          <w:lang w:val="en-US"/>
        </w:rPr>
        <w:t>recipient</w:t>
      </w:r>
      <w:r w:rsidR="00ED69A8" w:rsidRPr="00ED69A8">
        <w:rPr>
          <w:sz w:val="20"/>
          <w:szCs w:val="20"/>
          <w:lang w:val="en-US"/>
        </w:rPr>
        <w:t>_</w:t>
      </w:r>
      <w:r w:rsidR="00ED69A8" w:rsidRPr="003F0C32">
        <w:rPr>
          <w:sz w:val="20"/>
          <w:szCs w:val="20"/>
          <w:lang w:val="en-US"/>
        </w:rPr>
        <w:t>bid</w:t>
      </w:r>
      <w:r w:rsidR="00ED69A8" w:rsidRPr="00ED69A8">
        <w:rPr>
          <w:sz w:val="20"/>
          <w:szCs w:val="20"/>
          <w:lang w:val="en-US"/>
        </w:rPr>
        <w:t>.</w:t>
      </w:r>
      <w:r w:rsidR="00ED69A8" w:rsidRPr="003F0C32">
        <w:rPr>
          <w:sz w:val="20"/>
          <w:szCs w:val="20"/>
          <w:lang w:val="en-US"/>
        </w:rPr>
        <w:t>recipient</w:t>
      </w:r>
      <w:r w:rsidR="00ED69A8" w:rsidRPr="00ED69A8">
        <w:rPr>
          <w:sz w:val="20"/>
          <w:szCs w:val="20"/>
          <w:lang w:val="en-US"/>
        </w:rPr>
        <w:t>_</w:t>
      </w:r>
      <w:r w:rsidR="00ED69A8" w:rsidRPr="003F0C32">
        <w:rPr>
          <w:sz w:val="20"/>
          <w:szCs w:val="20"/>
          <w:lang w:val="en-US"/>
        </w:rPr>
        <w:t>bid</w:t>
      </w:r>
      <w:r w:rsidR="00ED69A8" w:rsidRPr="00ED69A8">
        <w:rPr>
          <w:sz w:val="20"/>
          <w:szCs w:val="20"/>
          <w:lang w:val="en-US"/>
        </w:rPr>
        <w:t xml:space="preserve"> }}</w:t>
      </w:r>
      <w:r w:rsidR="00933C9A">
        <w:rPr>
          <w:sz w:val="20"/>
          <w:szCs w:val="20"/>
          <w:lang w:val="en-US"/>
        </w:rPr>
        <w:t xml:space="preserve">, </w:t>
      </w:r>
      <w:r w:rsidR="00ED69A8" w:rsidRPr="00A25F01">
        <w:rPr>
          <w:sz w:val="20"/>
          <w:szCs w:val="20"/>
          <w:lang w:val="en-US"/>
        </w:rPr>
        <w:t>{% endfor %}</w:t>
      </w:r>
    </w:p>
    <w:p w14:paraId="60B8EBD0" w14:textId="0A6197D1" w:rsidR="001C1A7F" w:rsidRPr="00ED69A8" w:rsidRDefault="001C1A7F" w:rsidP="001C1A7F">
      <w:pPr>
        <w:rPr>
          <w:sz w:val="20"/>
          <w:lang w:val="en-US"/>
        </w:rPr>
      </w:pPr>
      <w:r>
        <w:rPr>
          <w:sz w:val="20"/>
        </w:rPr>
        <w:t>Порт</w:t>
      </w:r>
      <w:r w:rsidRPr="00ED69A8">
        <w:rPr>
          <w:sz w:val="20"/>
          <w:lang w:val="en-US"/>
        </w:rPr>
        <w:t>/</w:t>
      </w:r>
      <w:r>
        <w:rPr>
          <w:sz w:val="20"/>
        </w:rPr>
        <w:t>протокол</w:t>
      </w:r>
      <w:r w:rsidRPr="00ED69A8">
        <w:rPr>
          <w:sz w:val="20"/>
          <w:lang w:val="en-US"/>
        </w:rPr>
        <w:t>:</w:t>
      </w:r>
      <w:r w:rsidR="003F0C32" w:rsidRPr="00ED69A8">
        <w:rPr>
          <w:sz w:val="20"/>
          <w:lang w:val="en-US"/>
        </w:rPr>
        <w:t xml:space="preserve"> </w:t>
      </w:r>
      <w:r w:rsidR="00ED69A8" w:rsidRPr="00FB5AF4">
        <w:rPr>
          <w:sz w:val="20"/>
          <w:szCs w:val="20"/>
          <w:lang w:val="en-US"/>
        </w:rPr>
        <w:t xml:space="preserve">{% for </w:t>
      </w:r>
      <w:r w:rsidR="00ED69A8">
        <w:rPr>
          <w:sz w:val="20"/>
          <w:szCs w:val="20"/>
          <w:lang w:val="en-US"/>
        </w:rPr>
        <w:t>p</w:t>
      </w:r>
      <w:r w:rsidR="00ED69A8" w:rsidRPr="003F0C32">
        <w:rPr>
          <w:sz w:val="20"/>
          <w:szCs w:val="20"/>
          <w:lang w:val="en-US"/>
        </w:rPr>
        <w:t>o</w:t>
      </w:r>
      <w:r w:rsidR="00ED69A8">
        <w:rPr>
          <w:sz w:val="20"/>
          <w:szCs w:val="20"/>
          <w:lang w:val="en-US"/>
        </w:rPr>
        <w:t>r</w:t>
      </w:r>
      <w:r w:rsidR="00ED69A8" w:rsidRPr="003F0C32">
        <w:rPr>
          <w:sz w:val="20"/>
          <w:szCs w:val="20"/>
          <w:lang w:val="en-US"/>
        </w:rPr>
        <w:t>t</w:t>
      </w:r>
      <w:r w:rsidR="00ED69A8" w:rsidRPr="00ED69A8">
        <w:rPr>
          <w:sz w:val="20"/>
          <w:szCs w:val="20"/>
          <w:lang w:val="en-US"/>
        </w:rPr>
        <w:t>_</w:t>
      </w:r>
      <w:r w:rsidR="00ED69A8" w:rsidRPr="003F0C32">
        <w:rPr>
          <w:sz w:val="20"/>
          <w:szCs w:val="20"/>
          <w:lang w:val="en-US"/>
        </w:rPr>
        <w:t>bid</w:t>
      </w:r>
      <w:r w:rsidR="00ED69A8" w:rsidRPr="00ED69A8">
        <w:rPr>
          <w:sz w:val="20"/>
          <w:szCs w:val="20"/>
          <w:lang w:val="en-US"/>
        </w:rPr>
        <w:t xml:space="preserve"> </w:t>
      </w:r>
      <w:r w:rsidR="00ED69A8" w:rsidRPr="00FB5AF4">
        <w:rPr>
          <w:sz w:val="20"/>
          <w:szCs w:val="20"/>
          <w:lang w:val="en-US"/>
        </w:rPr>
        <w:t xml:space="preserve">in </w:t>
      </w:r>
      <w:r w:rsidR="00ED69A8" w:rsidRPr="00ED69A8">
        <w:rPr>
          <w:sz w:val="20"/>
          <w:szCs w:val="20"/>
          <w:lang w:val="en-US"/>
        </w:rPr>
        <w:t>rules</w:t>
      </w:r>
      <w:r w:rsidR="00ED69A8" w:rsidRPr="00FB5AF4">
        <w:rPr>
          <w:sz w:val="20"/>
          <w:szCs w:val="20"/>
          <w:lang w:val="en-US"/>
        </w:rPr>
        <w:t xml:space="preserve"> %}</w:t>
      </w:r>
      <w:r w:rsidR="003F0C32" w:rsidRPr="00ED69A8">
        <w:rPr>
          <w:sz w:val="20"/>
          <w:szCs w:val="20"/>
          <w:lang w:val="en-US"/>
        </w:rPr>
        <w:t xml:space="preserve">{{ </w:t>
      </w:r>
      <w:r w:rsidR="00ED69A8">
        <w:rPr>
          <w:sz w:val="20"/>
          <w:szCs w:val="20"/>
          <w:lang w:val="en-US"/>
        </w:rPr>
        <w:t>p</w:t>
      </w:r>
      <w:r w:rsidR="00ED69A8" w:rsidRPr="003F0C32">
        <w:rPr>
          <w:sz w:val="20"/>
          <w:szCs w:val="20"/>
          <w:lang w:val="en-US"/>
        </w:rPr>
        <w:t>o</w:t>
      </w:r>
      <w:r w:rsidR="00ED69A8">
        <w:rPr>
          <w:sz w:val="20"/>
          <w:szCs w:val="20"/>
          <w:lang w:val="en-US"/>
        </w:rPr>
        <w:t>r</w:t>
      </w:r>
      <w:r w:rsidR="00ED69A8" w:rsidRPr="003F0C32">
        <w:rPr>
          <w:sz w:val="20"/>
          <w:szCs w:val="20"/>
          <w:lang w:val="en-US"/>
        </w:rPr>
        <w:t>t</w:t>
      </w:r>
      <w:r w:rsidR="00ED69A8" w:rsidRPr="00ED69A8">
        <w:rPr>
          <w:sz w:val="20"/>
          <w:szCs w:val="20"/>
          <w:lang w:val="en-US"/>
        </w:rPr>
        <w:t>_</w:t>
      </w:r>
      <w:r w:rsidR="00ED69A8" w:rsidRPr="003F0C32">
        <w:rPr>
          <w:sz w:val="20"/>
          <w:szCs w:val="20"/>
          <w:lang w:val="en-US"/>
        </w:rPr>
        <w:t>bid</w:t>
      </w:r>
      <w:r w:rsidR="00357891" w:rsidRPr="00ED69A8">
        <w:rPr>
          <w:sz w:val="20"/>
          <w:szCs w:val="20"/>
          <w:lang w:val="en-US"/>
        </w:rPr>
        <w:t>.</w:t>
      </w:r>
      <w:r w:rsidR="003F0C32">
        <w:rPr>
          <w:sz w:val="20"/>
          <w:szCs w:val="20"/>
          <w:lang w:val="en-US"/>
        </w:rPr>
        <w:t>p</w:t>
      </w:r>
      <w:r w:rsidR="003F0C32" w:rsidRPr="003F0C32">
        <w:rPr>
          <w:sz w:val="20"/>
          <w:szCs w:val="20"/>
          <w:lang w:val="en-US"/>
        </w:rPr>
        <w:t>o</w:t>
      </w:r>
      <w:r w:rsidR="003F0C32">
        <w:rPr>
          <w:sz w:val="20"/>
          <w:szCs w:val="20"/>
          <w:lang w:val="en-US"/>
        </w:rPr>
        <w:t>r</w:t>
      </w:r>
      <w:r w:rsidR="003F0C32" w:rsidRPr="003F0C32">
        <w:rPr>
          <w:sz w:val="20"/>
          <w:szCs w:val="20"/>
          <w:lang w:val="en-US"/>
        </w:rPr>
        <w:t>t</w:t>
      </w:r>
      <w:r w:rsidR="003F0C32" w:rsidRPr="00ED69A8">
        <w:rPr>
          <w:sz w:val="20"/>
          <w:szCs w:val="20"/>
          <w:lang w:val="en-US"/>
        </w:rPr>
        <w:t>_</w:t>
      </w:r>
      <w:r w:rsidR="003F0C32" w:rsidRPr="003F0C32">
        <w:rPr>
          <w:sz w:val="20"/>
          <w:szCs w:val="20"/>
          <w:lang w:val="en-US"/>
        </w:rPr>
        <w:t>bid</w:t>
      </w:r>
      <w:r w:rsidR="003F0C32" w:rsidRPr="00ED69A8">
        <w:rPr>
          <w:sz w:val="20"/>
          <w:szCs w:val="20"/>
          <w:lang w:val="en-US"/>
        </w:rPr>
        <w:t xml:space="preserve"> }}({{ </w:t>
      </w:r>
      <w:r w:rsidR="00ED69A8">
        <w:rPr>
          <w:sz w:val="20"/>
          <w:szCs w:val="20"/>
          <w:lang w:val="en-US"/>
        </w:rPr>
        <w:t>p</w:t>
      </w:r>
      <w:r w:rsidR="00ED69A8" w:rsidRPr="003F0C32">
        <w:rPr>
          <w:sz w:val="20"/>
          <w:szCs w:val="20"/>
          <w:lang w:val="en-US"/>
        </w:rPr>
        <w:t>o</w:t>
      </w:r>
      <w:r w:rsidR="00ED69A8">
        <w:rPr>
          <w:sz w:val="20"/>
          <w:szCs w:val="20"/>
          <w:lang w:val="en-US"/>
        </w:rPr>
        <w:t>r</w:t>
      </w:r>
      <w:r w:rsidR="00ED69A8" w:rsidRPr="003F0C32">
        <w:rPr>
          <w:sz w:val="20"/>
          <w:szCs w:val="20"/>
          <w:lang w:val="en-US"/>
        </w:rPr>
        <w:t>t</w:t>
      </w:r>
      <w:r w:rsidR="00ED69A8" w:rsidRPr="00ED69A8">
        <w:rPr>
          <w:sz w:val="20"/>
          <w:szCs w:val="20"/>
          <w:lang w:val="en-US"/>
        </w:rPr>
        <w:t>_</w:t>
      </w:r>
      <w:r w:rsidR="00ED69A8" w:rsidRPr="003F0C32">
        <w:rPr>
          <w:sz w:val="20"/>
          <w:szCs w:val="20"/>
          <w:lang w:val="en-US"/>
        </w:rPr>
        <w:t>bid</w:t>
      </w:r>
      <w:r w:rsidR="00357891" w:rsidRPr="00ED69A8">
        <w:rPr>
          <w:sz w:val="20"/>
          <w:szCs w:val="20"/>
          <w:lang w:val="en-US"/>
        </w:rPr>
        <w:t>.</w:t>
      </w:r>
      <w:r w:rsidR="003F0C32" w:rsidRPr="003F0C32">
        <w:rPr>
          <w:sz w:val="20"/>
          <w:szCs w:val="20"/>
          <w:lang w:val="en-US"/>
        </w:rPr>
        <w:t>protocol</w:t>
      </w:r>
      <w:r w:rsidR="003F0C32" w:rsidRPr="00ED69A8">
        <w:rPr>
          <w:sz w:val="20"/>
          <w:szCs w:val="20"/>
          <w:lang w:val="en-US"/>
        </w:rPr>
        <w:t>_</w:t>
      </w:r>
      <w:r w:rsidR="003F0C32" w:rsidRPr="003F0C32">
        <w:rPr>
          <w:sz w:val="20"/>
          <w:szCs w:val="20"/>
          <w:lang w:val="en-US"/>
        </w:rPr>
        <w:t>bid</w:t>
      </w:r>
      <w:r w:rsidR="003F0C32" w:rsidRPr="00ED69A8">
        <w:rPr>
          <w:sz w:val="20"/>
          <w:szCs w:val="20"/>
          <w:lang w:val="en-US"/>
        </w:rPr>
        <w:t xml:space="preserve"> }})</w:t>
      </w:r>
      <w:r w:rsidR="00933C9A">
        <w:rPr>
          <w:sz w:val="20"/>
          <w:szCs w:val="20"/>
          <w:lang w:val="en-US"/>
        </w:rPr>
        <w:t xml:space="preserve">, </w:t>
      </w:r>
      <w:r w:rsidR="00ED69A8" w:rsidRPr="00A25F01">
        <w:rPr>
          <w:sz w:val="20"/>
          <w:szCs w:val="20"/>
          <w:lang w:val="en-US"/>
        </w:rPr>
        <w:t>{% endfor %}</w:t>
      </w:r>
    </w:p>
    <w:p w14:paraId="313B677A" w14:textId="77777777" w:rsidR="00060B29" w:rsidRPr="00ED69A8" w:rsidRDefault="00060B29" w:rsidP="006301F1">
      <w:pPr>
        <w:rPr>
          <w:sz w:val="20"/>
          <w:lang w:val="en-US"/>
        </w:rPr>
      </w:pPr>
    </w:p>
    <w:p w14:paraId="4EFD6FC9" w14:textId="77777777" w:rsidR="009543B5" w:rsidRPr="00ED69A8" w:rsidRDefault="009543B5">
      <w:pPr>
        <w:rPr>
          <w:sz w:val="20"/>
          <w:lang w:val="en-US"/>
        </w:rPr>
      </w:pPr>
    </w:p>
    <w:p w14:paraId="6BB66243" w14:textId="77777777" w:rsidR="009543B5" w:rsidRPr="003F0C32" w:rsidRDefault="009543B5">
      <w:r>
        <w:rPr>
          <w:sz w:val="20"/>
        </w:rPr>
        <w:t>Время действия (рабочее, круглосуточно, другое): круглосуточное</w:t>
      </w:r>
    </w:p>
    <w:p w14:paraId="4EE481ED" w14:textId="77777777" w:rsidR="009543B5" w:rsidRDefault="009543B5">
      <w:pPr>
        <w:rPr>
          <w:sz w:val="20"/>
        </w:rPr>
      </w:pPr>
    </w:p>
    <w:p w14:paraId="2F5935FE" w14:textId="77777777" w:rsidR="009543B5" w:rsidRPr="00E040BA" w:rsidRDefault="009543B5">
      <w:pPr>
        <w:rPr>
          <w:sz w:val="20"/>
          <w:szCs w:val="20"/>
        </w:rPr>
      </w:pPr>
      <w:r w:rsidRPr="000831D0">
        <w:rPr>
          <w:sz w:val="20"/>
          <w:szCs w:val="20"/>
        </w:rPr>
        <w:t xml:space="preserve">Описание: </w:t>
      </w:r>
      <w:r w:rsidR="003F0C32" w:rsidRPr="003F0C32">
        <w:rPr>
          <w:sz w:val="20"/>
          <w:szCs w:val="20"/>
        </w:rPr>
        <w:t xml:space="preserve">{{ </w:t>
      </w:r>
      <w:r w:rsidR="003F0C32" w:rsidRPr="003F0C32">
        <w:rPr>
          <w:sz w:val="20"/>
          <w:szCs w:val="20"/>
          <w:lang w:val="en-US"/>
        </w:rPr>
        <w:t>description</w:t>
      </w:r>
      <w:r w:rsidR="003F0C32" w:rsidRPr="00D6299A">
        <w:rPr>
          <w:sz w:val="20"/>
          <w:szCs w:val="20"/>
        </w:rPr>
        <w:t>_</w:t>
      </w:r>
      <w:r w:rsidR="003F0C32" w:rsidRPr="003F0C32">
        <w:rPr>
          <w:sz w:val="20"/>
          <w:szCs w:val="20"/>
          <w:lang w:val="en-US"/>
        </w:rPr>
        <w:t>bid</w:t>
      </w:r>
      <w:r w:rsidR="003F0C32" w:rsidRPr="003F0C32">
        <w:rPr>
          <w:sz w:val="20"/>
          <w:szCs w:val="20"/>
        </w:rPr>
        <w:t xml:space="preserve"> }}</w:t>
      </w:r>
    </w:p>
    <w:p w14:paraId="0C792366" w14:textId="77777777" w:rsidR="009543B5" w:rsidRDefault="009543B5">
      <w:pPr>
        <w:rPr>
          <w:sz w:val="20"/>
        </w:rPr>
      </w:pPr>
    </w:p>
    <w:p w14:paraId="1E4FB688" w14:textId="77777777" w:rsidR="009543B5" w:rsidRDefault="009543B5">
      <w:r>
        <w:rPr>
          <w:sz w:val="20"/>
        </w:rPr>
        <w:t>Изменения необходимы (нужное отметить знаком Х)</w:t>
      </w:r>
    </w:p>
    <w:p w14:paraId="731A34E7" w14:textId="7BEABF70" w:rsidR="009543B5" w:rsidRPr="003F0C32" w:rsidRDefault="009543B5">
      <w:pPr>
        <w:ind w:left="540"/>
        <w:rPr>
          <w:lang w:val="en-US"/>
        </w:rPr>
      </w:pPr>
      <w:r>
        <w:rPr>
          <w:sz w:val="20"/>
        </w:rPr>
        <w:t>Временно</w:t>
      </w:r>
      <w:r w:rsidRPr="00284871">
        <w:rPr>
          <w:sz w:val="20"/>
          <w:lang w:val="en-US"/>
        </w:rPr>
        <w:t xml:space="preserve">, </w:t>
      </w:r>
      <w:r>
        <w:rPr>
          <w:sz w:val="20"/>
        </w:rPr>
        <w:t>в</w:t>
      </w:r>
      <w:r w:rsidRPr="00284871">
        <w:rPr>
          <w:sz w:val="20"/>
          <w:lang w:val="en-US"/>
        </w:rPr>
        <w:t xml:space="preserve"> </w:t>
      </w:r>
      <w:r>
        <w:rPr>
          <w:sz w:val="20"/>
        </w:rPr>
        <w:t>период</w:t>
      </w:r>
      <w:r w:rsidRPr="00284871">
        <w:rPr>
          <w:sz w:val="20"/>
          <w:lang w:val="en-US"/>
        </w:rPr>
        <w:t xml:space="preserve"> </w:t>
      </w:r>
      <w:r>
        <w:rPr>
          <w:sz w:val="20"/>
        </w:rPr>
        <w:t>с</w:t>
      </w:r>
      <w:r w:rsidRPr="00284871">
        <w:rPr>
          <w:sz w:val="20"/>
          <w:lang w:val="en-US"/>
        </w:rPr>
        <w:t xml:space="preserve"> </w:t>
      </w:r>
      <w:r w:rsidR="003F0C32" w:rsidRPr="00284871">
        <w:rPr>
          <w:sz w:val="20"/>
          <w:szCs w:val="20"/>
          <w:lang w:val="en-US"/>
        </w:rPr>
        <w:t xml:space="preserve">{{ </w:t>
      </w:r>
      <w:r w:rsidR="003F0C32" w:rsidRPr="003F0C32">
        <w:rPr>
          <w:sz w:val="20"/>
          <w:szCs w:val="20"/>
          <w:lang w:val="en-US"/>
        </w:rPr>
        <w:t>date</w:t>
      </w:r>
      <w:r w:rsidR="003F0C32" w:rsidRPr="00284871">
        <w:rPr>
          <w:sz w:val="20"/>
          <w:szCs w:val="20"/>
          <w:lang w:val="en-US"/>
        </w:rPr>
        <w:t>_</w:t>
      </w:r>
      <w:r w:rsidR="003F0C32" w:rsidRPr="003F0C32">
        <w:rPr>
          <w:sz w:val="20"/>
          <w:szCs w:val="20"/>
          <w:lang w:val="en-US"/>
        </w:rPr>
        <w:t>rule</w:t>
      </w:r>
      <w:r w:rsidR="003F0C32" w:rsidRPr="00284871">
        <w:rPr>
          <w:sz w:val="20"/>
          <w:szCs w:val="20"/>
          <w:lang w:val="en-US"/>
        </w:rPr>
        <w:t>_</w:t>
      </w:r>
      <w:r w:rsidR="003F0C32" w:rsidRPr="003F0C32">
        <w:rPr>
          <w:sz w:val="20"/>
          <w:szCs w:val="20"/>
          <w:lang w:val="en-US"/>
        </w:rPr>
        <w:t>start</w:t>
      </w:r>
      <w:r w:rsidR="003F0C32" w:rsidRPr="00284871">
        <w:rPr>
          <w:sz w:val="20"/>
          <w:szCs w:val="20"/>
          <w:lang w:val="en-US"/>
        </w:rPr>
        <w:t xml:space="preserve"> }}</w:t>
      </w:r>
      <w:r w:rsidRPr="00284871">
        <w:rPr>
          <w:sz w:val="20"/>
          <w:lang w:val="en-US"/>
        </w:rPr>
        <w:t xml:space="preserve">  </w:t>
      </w:r>
      <w:r>
        <w:rPr>
          <w:sz w:val="20"/>
        </w:rPr>
        <w:t>по</w:t>
      </w:r>
      <w:r w:rsidRPr="003F0C32">
        <w:rPr>
          <w:sz w:val="20"/>
          <w:lang w:val="en-US"/>
        </w:rPr>
        <w:t xml:space="preserve"> </w:t>
      </w:r>
      <w:r w:rsidR="003F0C32" w:rsidRPr="003F0C32">
        <w:rPr>
          <w:sz w:val="20"/>
          <w:szCs w:val="20"/>
          <w:lang w:val="en-US"/>
        </w:rPr>
        <w:t xml:space="preserve">{{ </w:t>
      </w:r>
      <w:r w:rsidR="003F0C32">
        <w:rPr>
          <w:sz w:val="20"/>
          <w:szCs w:val="20"/>
          <w:lang w:val="en-US"/>
        </w:rPr>
        <w:t xml:space="preserve">date_rule_end </w:t>
      </w:r>
      <w:r w:rsidR="003F0C32" w:rsidRPr="003F0C32">
        <w:rPr>
          <w:sz w:val="20"/>
          <w:szCs w:val="20"/>
          <w:lang w:val="en-US"/>
        </w:rPr>
        <w:t>}}</w:t>
      </w:r>
    </w:p>
    <w:p w14:paraId="4F6C7648" w14:textId="7550A2E8" w:rsidR="009543B5" w:rsidRPr="00A7276B" w:rsidRDefault="009543B5">
      <w:pPr>
        <w:ind w:left="540" w:hanging="288"/>
        <w:rPr>
          <w:lang w:val="en-US"/>
        </w:rPr>
      </w:pPr>
      <w:r>
        <w:rPr>
          <w:sz w:val="20"/>
          <w:lang w:val="en-US"/>
        </w:rPr>
        <w:t>X</w:t>
      </w:r>
      <w:r w:rsidRPr="00A7276B">
        <w:rPr>
          <w:sz w:val="20"/>
          <w:lang w:val="en-US"/>
        </w:rPr>
        <w:tab/>
      </w:r>
      <w:r w:rsidR="00F129B4" w:rsidRPr="00092C57">
        <w:rPr>
          <w:sz w:val="20"/>
          <w:u w:val="single"/>
          <w:lang w:val="en-US"/>
        </w:rPr>
        <w:t xml:space="preserve">{{ </w:t>
      </w:r>
      <w:r w:rsidR="00F129B4" w:rsidRPr="00F129B4">
        <w:rPr>
          <w:sz w:val="20"/>
          <w:szCs w:val="20"/>
          <w:lang w:val="en-US"/>
        </w:rPr>
        <w:t>persistent_rule</w:t>
      </w:r>
      <w:r w:rsidR="00F129B4" w:rsidRPr="00092C57">
        <w:rPr>
          <w:sz w:val="20"/>
          <w:szCs w:val="20"/>
          <w:lang w:val="en-US"/>
        </w:rPr>
        <w:t xml:space="preserve"> </w:t>
      </w:r>
      <w:r w:rsidR="00F129B4" w:rsidRPr="00092C57">
        <w:rPr>
          <w:sz w:val="20"/>
          <w:u w:val="single"/>
          <w:lang w:val="en-US"/>
        </w:rPr>
        <w:t>}}</w:t>
      </w:r>
      <w:r w:rsidR="00F129B4" w:rsidRPr="00E45660">
        <w:rPr>
          <w:sz w:val="20"/>
          <w:u w:val="single"/>
          <w:lang w:val="en-US"/>
        </w:rPr>
        <w:t> </w:t>
      </w:r>
    </w:p>
    <w:p w14:paraId="0F028572" w14:textId="77777777" w:rsidR="009543B5" w:rsidRPr="00A7276B" w:rsidRDefault="009543B5">
      <w:pPr>
        <w:rPr>
          <w:sz w:val="20"/>
          <w:u w:val="single"/>
          <w:lang w:val="en-US"/>
        </w:rPr>
      </w:pPr>
    </w:p>
    <w:p w14:paraId="6EC61F5B" w14:textId="77777777" w:rsidR="009543B5" w:rsidRPr="00A7276B" w:rsidRDefault="009543B5">
      <w:pPr>
        <w:rPr>
          <w:sz w:val="20"/>
          <w:szCs w:val="20"/>
          <w:lang w:val="en-US"/>
        </w:rPr>
      </w:pPr>
      <w:r>
        <w:rPr>
          <w:sz w:val="20"/>
        </w:rPr>
        <w:t>Обоснование</w:t>
      </w:r>
      <w:r w:rsidRPr="00A7276B">
        <w:rPr>
          <w:sz w:val="20"/>
          <w:lang w:val="en-US"/>
        </w:rPr>
        <w:t>:</w:t>
      </w:r>
      <w:r w:rsidR="00E30B00" w:rsidRPr="00A7276B">
        <w:rPr>
          <w:sz w:val="20"/>
          <w:lang w:val="en-US"/>
        </w:rPr>
        <w:t xml:space="preserve"> </w:t>
      </w:r>
      <w:r w:rsidR="003F0C32" w:rsidRPr="00A7276B">
        <w:rPr>
          <w:sz w:val="20"/>
          <w:szCs w:val="20"/>
          <w:lang w:val="en-US"/>
        </w:rPr>
        <w:t xml:space="preserve">{{ </w:t>
      </w:r>
      <w:r w:rsidR="003F0C32" w:rsidRPr="003F0C32">
        <w:rPr>
          <w:sz w:val="20"/>
          <w:szCs w:val="20"/>
          <w:lang w:val="en-US"/>
        </w:rPr>
        <w:t>justification_bid</w:t>
      </w:r>
      <w:r w:rsidR="00C710BF">
        <w:rPr>
          <w:sz w:val="20"/>
          <w:szCs w:val="20"/>
          <w:lang w:val="en-US"/>
        </w:rPr>
        <w:t xml:space="preserve"> </w:t>
      </w:r>
      <w:r w:rsidR="003F0C32" w:rsidRPr="00A7276B">
        <w:rPr>
          <w:sz w:val="20"/>
          <w:szCs w:val="20"/>
          <w:lang w:val="en-US"/>
        </w:rPr>
        <w:t>}}</w:t>
      </w:r>
    </w:p>
    <w:p w14:paraId="41ADE80F" w14:textId="548A1424" w:rsidR="00585367" w:rsidRDefault="00585367">
      <w:pPr>
        <w:rPr>
          <w:sz w:val="20"/>
          <w:lang w:val="en-US"/>
        </w:rPr>
      </w:pPr>
    </w:p>
    <w:tbl>
      <w:tblPr>
        <w:tblStyle w:val="aff2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7"/>
        <w:gridCol w:w="4697"/>
        <w:gridCol w:w="1417"/>
        <w:gridCol w:w="2552"/>
      </w:tblGrid>
      <w:tr w:rsidR="00D03645" w14:paraId="476A1ECF" w14:textId="77777777" w:rsidTr="00F01AF1">
        <w:tc>
          <w:tcPr>
            <w:tcW w:w="1507" w:type="dxa"/>
          </w:tcPr>
          <w:p w14:paraId="6C2912DB" w14:textId="36B02ED8" w:rsidR="00D03645" w:rsidRPr="00D03645" w:rsidRDefault="00D03645" w:rsidP="00D03645">
            <w:pPr>
              <w:tabs>
                <w:tab w:val="left" w:pos="1260"/>
              </w:tabs>
              <w:rPr>
                <w:lang w:val="en-US"/>
              </w:rPr>
            </w:pPr>
            <w:r>
              <w:rPr>
                <w:sz w:val="20"/>
              </w:rPr>
              <w:t>Специалист</w:t>
            </w:r>
            <w:r w:rsidRPr="00092C57">
              <w:rPr>
                <w:sz w:val="20"/>
                <w:lang w:val="en-US"/>
              </w:rPr>
              <w:t xml:space="preserve">:      </w:t>
            </w:r>
          </w:p>
        </w:tc>
        <w:tc>
          <w:tcPr>
            <w:tcW w:w="4697" w:type="dxa"/>
          </w:tcPr>
          <w:p w14:paraId="7EC53F5C" w14:textId="67F36D6F" w:rsidR="00D03645" w:rsidRDefault="00D03645">
            <w:pPr>
              <w:rPr>
                <w:sz w:val="20"/>
                <w:lang w:val="en-US"/>
              </w:rPr>
            </w:pPr>
            <w:r w:rsidRPr="00092C57">
              <w:rPr>
                <w:sz w:val="20"/>
                <w:u w:val="single"/>
                <w:lang w:val="en-US"/>
              </w:rPr>
              <w:t>{{ user_department_name_bid }}</w:t>
            </w:r>
          </w:p>
        </w:tc>
        <w:tc>
          <w:tcPr>
            <w:tcW w:w="1417" w:type="dxa"/>
          </w:tcPr>
          <w:p w14:paraId="701CAA86" w14:textId="2BEC049E" w:rsidR="00D03645" w:rsidRDefault="00C641D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___________</w:t>
            </w:r>
            <w:r w:rsidRPr="00092C57">
              <w:rPr>
                <w:sz w:val="20"/>
                <w:u w:val="single"/>
                <w:lang w:val="en-US"/>
              </w:rPr>
              <w:t xml:space="preserve">                        </w:t>
            </w:r>
            <w:r w:rsidR="00D03645" w:rsidRPr="00092C57">
              <w:rPr>
                <w:sz w:val="20"/>
                <w:u w:val="single"/>
                <w:lang w:val="en-US"/>
              </w:rPr>
              <w:t xml:space="preserve">                        </w:t>
            </w:r>
          </w:p>
        </w:tc>
        <w:tc>
          <w:tcPr>
            <w:tcW w:w="2552" w:type="dxa"/>
          </w:tcPr>
          <w:p w14:paraId="16C6CB7F" w14:textId="3EE2DF5F" w:rsidR="00D03645" w:rsidRDefault="00D03645">
            <w:pPr>
              <w:rPr>
                <w:sz w:val="20"/>
                <w:lang w:val="en-US"/>
              </w:rPr>
            </w:pPr>
            <w:r w:rsidRPr="00092C57">
              <w:rPr>
                <w:sz w:val="20"/>
                <w:u w:val="single"/>
                <w:lang w:val="en-US"/>
              </w:rPr>
              <w:t xml:space="preserve">{{ </w:t>
            </w:r>
            <w:r w:rsidRPr="00677488">
              <w:rPr>
                <w:sz w:val="20"/>
                <w:szCs w:val="20"/>
                <w:lang w:val="en-US"/>
              </w:rPr>
              <w:t>auth</w:t>
            </w:r>
            <w:r w:rsidRPr="00092C57">
              <w:rPr>
                <w:sz w:val="20"/>
                <w:szCs w:val="20"/>
                <w:lang w:val="en-US"/>
              </w:rPr>
              <w:t>_</w:t>
            </w:r>
            <w:r w:rsidRPr="00677488">
              <w:rPr>
                <w:sz w:val="20"/>
                <w:szCs w:val="20"/>
                <w:lang w:val="en-US"/>
              </w:rPr>
              <w:t>user</w:t>
            </w:r>
            <w:r w:rsidRPr="00092C57">
              <w:rPr>
                <w:sz w:val="20"/>
                <w:szCs w:val="20"/>
                <w:lang w:val="en-US"/>
              </w:rPr>
              <w:t xml:space="preserve"> </w:t>
            </w:r>
            <w:r w:rsidRPr="00092C57">
              <w:rPr>
                <w:sz w:val="20"/>
                <w:u w:val="single"/>
                <w:lang w:val="en-US"/>
              </w:rPr>
              <w:t>}}</w:t>
            </w:r>
            <w:r w:rsidRPr="00E45660">
              <w:rPr>
                <w:sz w:val="20"/>
                <w:u w:val="single"/>
                <w:lang w:val="en-US"/>
              </w:rPr>
              <w:t> </w:t>
            </w:r>
          </w:p>
        </w:tc>
      </w:tr>
      <w:tr w:rsidR="00D03645" w14:paraId="6CE593F3" w14:textId="77777777" w:rsidTr="00F01AF1">
        <w:tc>
          <w:tcPr>
            <w:tcW w:w="1507" w:type="dxa"/>
          </w:tcPr>
          <w:p w14:paraId="4D2CC915" w14:textId="77777777" w:rsidR="00D03645" w:rsidRDefault="00D03645">
            <w:pPr>
              <w:rPr>
                <w:sz w:val="20"/>
                <w:lang w:val="en-US"/>
              </w:rPr>
            </w:pPr>
          </w:p>
        </w:tc>
        <w:tc>
          <w:tcPr>
            <w:tcW w:w="4697" w:type="dxa"/>
          </w:tcPr>
          <w:p w14:paraId="4A2B1B52" w14:textId="02AA9AB3" w:rsidR="00D03645" w:rsidRDefault="00D03645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(наименование СП)</w:t>
            </w:r>
          </w:p>
        </w:tc>
        <w:tc>
          <w:tcPr>
            <w:tcW w:w="1417" w:type="dxa"/>
          </w:tcPr>
          <w:p w14:paraId="72C3F9D2" w14:textId="536B0AE1" w:rsidR="00D03645" w:rsidRDefault="00D03645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(Подпись)</w:t>
            </w:r>
          </w:p>
        </w:tc>
        <w:tc>
          <w:tcPr>
            <w:tcW w:w="2552" w:type="dxa"/>
          </w:tcPr>
          <w:p w14:paraId="6353CFBE" w14:textId="432DCC33" w:rsidR="00D03645" w:rsidRDefault="00D03645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(Фамилия И.О.)</w:t>
            </w:r>
          </w:p>
        </w:tc>
      </w:tr>
    </w:tbl>
    <w:p w14:paraId="0B32C176" w14:textId="77777777" w:rsidR="009543B5" w:rsidRDefault="009543B5">
      <w:pPr>
        <w:rPr>
          <w:sz w:val="20"/>
        </w:rPr>
      </w:pPr>
    </w:p>
    <w:p w14:paraId="35347228" w14:textId="089CDC29" w:rsidR="009543B5" w:rsidRDefault="00E176A6" w:rsidP="0066781B">
      <w:pPr>
        <w:ind w:left="6381" w:firstLine="709"/>
        <w:jc w:val="center"/>
      </w:pPr>
      <w:r w:rsidRPr="00092C57">
        <w:rPr>
          <w:sz w:val="20"/>
          <w:u w:val="single"/>
          <w:lang w:val="en-US"/>
        </w:rPr>
        <w:t xml:space="preserve">{{ </w:t>
      </w:r>
      <w:r>
        <w:rPr>
          <w:sz w:val="20"/>
          <w:szCs w:val="20"/>
          <w:lang w:val="en-US"/>
        </w:rPr>
        <w:t>curr_date</w:t>
      </w:r>
      <w:r w:rsidRPr="00092C57">
        <w:rPr>
          <w:sz w:val="20"/>
          <w:szCs w:val="20"/>
          <w:lang w:val="en-US"/>
        </w:rPr>
        <w:t xml:space="preserve"> </w:t>
      </w:r>
      <w:r w:rsidRPr="00092C57">
        <w:rPr>
          <w:sz w:val="20"/>
          <w:u w:val="single"/>
          <w:lang w:val="en-US"/>
        </w:rPr>
        <w:t>}}</w:t>
      </w:r>
    </w:p>
    <w:p w14:paraId="380C3B67" w14:textId="77777777" w:rsidR="009543B5" w:rsidRDefault="009543B5">
      <w:pPr>
        <w:jc w:val="right"/>
        <w:rPr>
          <w:sz w:val="20"/>
        </w:rPr>
      </w:pPr>
    </w:p>
    <w:tbl>
      <w:tblPr>
        <w:tblStyle w:val="aff2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271"/>
        <w:gridCol w:w="851"/>
        <w:gridCol w:w="2410"/>
        <w:gridCol w:w="708"/>
        <w:gridCol w:w="2127"/>
      </w:tblGrid>
      <w:tr w:rsidR="00F01AF1" w14:paraId="5A090D02" w14:textId="77777777" w:rsidTr="00F01AF1">
        <w:tc>
          <w:tcPr>
            <w:tcW w:w="1806" w:type="dxa"/>
          </w:tcPr>
          <w:p w14:paraId="153B6D25" w14:textId="77EC76A0" w:rsidR="00F01AF1" w:rsidRDefault="00F01AF1" w:rsidP="00F01AF1">
            <w:pPr>
              <w:pStyle w:val="af6"/>
            </w:pPr>
            <w:r>
              <w:t>тел</w:t>
            </w:r>
            <w:r w:rsidRPr="00E829A5">
              <w:t xml:space="preserve">. </w:t>
            </w:r>
            <w:r>
              <w:t>специалиста</w:t>
            </w:r>
            <w:r w:rsidRPr="00E829A5">
              <w:t>:</w:t>
            </w:r>
          </w:p>
        </w:tc>
        <w:tc>
          <w:tcPr>
            <w:tcW w:w="2271" w:type="dxa"/>
          </w:tcPr>
          <w:p w14:paraId="23D6E794" w14:textId="29A91FC8" w:rsidR="00F01AF1" w:rsidRDefault="00F01AF1" w:rsidP="00F01AF1">
            <w:pPr>
              <w:pStyle w:val="af6"/>
            </w:pPr>
            <w:r w:rsidRPr="00E829A5">
              <w:rPr>
                <w:u w:val="single"/>
              </w:rPr>
              <w:t xml:space="preserve">{{ </w:t>
            </w:r>
            <w:r w:rsidRPr="00092C57">
              <w:rPr>
                <w:u w:val="single"/>
                <w:lang w:val="en-US"/>
              </w:rPr>
              <w:t>user</w:t>
            </w:r>
            <w:r w:rsidRPr="00E829A5">
              <w:rPr>
                <w:u w:val="single"/>
              </w:rPr>
              <w:t>_</w:t>
            </w:r>
            <w:r w:rsidRPr="00092C57">
              <w:rPr>
                <w:u w:val="single"/>
                <w:lang w:val="en-US"/>
              </w:rPr>
              <w:t>phone</w:t>
            </w:r>
            <w:r w:rsidRPr="00E829A5">
              <w:rPr>
                <w:u w:val="single"/>
              </w:rPr>
              <w:t>_</w:t>
            </w:r>
            <w:r w:rsidRPr="00092C57">
              <w:rPr>
                <w:u w:val="single"/>
                <w:lang w:val="en-US"/>
              </w:rPr>
              <w:t>bid</w:t>
            </w:r>
            <w:r w:rsidRPr="00E829A5">
              <w:rPr>
                <w:u w:val="single"/>
              </w:rPr>
              <w:t xml:space="preserve"> }}</w:t>
            </w:r>
          </w:p>
        </w:tc>
        <w:tc>
          <w:tcPr>
            <w:tcW w:w="851" w:type="dxa"/>
          </w:tcPr>
          <w:p w14:paraId="067EE905" w14:textId="17088DE7" w:rsidR="00F01AF1" w:rsidRDefault="00F01AF1" w:rsidP="00F01AF1">
            <w:pPr>
              <w:pStyle w:val="af6"/>
            </w:pPr>
            <w:r>
              <w:rPr>
                <w:lang w:val="en-US"/>
              </w:rPr>
              <w:t>e</w:t>
            </w:r>
            <w:r w:rsidRPr="00E829A5">
              <w:t>-</w:t>
            </w:r>
            <w:r>
              <w:rPr>
                <w:lang w:val="en-US"/>
              </w:rPr>
              <w:t>mail</w:t>
            </w:r>
            <w:r w:rsidRPr="00E829A5">
              <w:t>:</w:t>
            </w:r>
          </w:p>
        </w:tc>
        <w:tc>
          <w:tcPr>
            <w:tcW w:w="2410" w:type="dxa"/>
          </w:tcPr>
          <w:p w14:paraId="4DBE0689" w14:textId="3F37126F" w:rsidR="00F01AF1" w:rsidRDefault="00F01AF1" w:rsidP="00F01AF1">
            <w:pPr>
              <w:pStyle w:val="af6"/>
            </w:pPr>
            <w:r w:rsidRPr="00E829A5">
              <w:rPr>
                <w:u w:val="single"/>
              </w:rPr>
              <w:t xml:space="preserve">{{ </w:t>
            </w:r>
            <w:r w:rsidRPr="00154F1F">
              <w:rPr>
                <w:u w:val="single"/>
                <w:lang w:val="en-US"/>
              </w:rPr>
              <w:t>email</w:t>
            </w:r>
            <w:r w:rsidRPr="00E829A5">
              <w:rPr>
                <w:u w:val="single"/>
              </w:rPr>
              <w:t>_</w:t>
            </w:r>
            <w:r w:rsidRPr="00154F1F">
              <w:rPr>
                <w:u w:val="single"/>
                <w:lang w:val="en-US"/>
              </w:rPr>
              <w:t>user</w:t>
            </w:r>
            <w:r w:rsidRPr="00E829A5">
              <w:rPr>
                <w:u w:val="single"/>
              </w:rPr>
              <w:t xml:space="preserve"> }}</w:t>
            </w:r>
          </w:p>
        </w:tc>
        <w:tc>
          <w:tcPr>
            <w:tcW w:w="708" w:type="dxa"/>
          </w:tcPr>
          <w:p w14:paraId="0E0D8592" w14:textId="5C25C28B" w:rsidR="00F01AF1" w:rsidRDefault="00F01AF1" w:rsidP="00F01AF1">
            <w:pPr>
              <w:pStyle w:val="af6"/>
            </w:pPr>
            <w:r>
              <w:t>факс</w:t>
            </w:r>
            <w:r w:rsidRPr="00E829A5">
              <w:t>:</w:t>
            </w:r>
          </w:p>
        </w:tc>
        <w:tc>
          <w:tcPr>
            <w:tcW w:w="2127" w:type="dxa"/>
          </w:tcPr>
          <w:p w14:paraId="37C9F6AD" w14:textId="1F3A979A" w:rsidR="00F01AF1" w:rsidRPr="00E84B86" w:rsidRDefault="00E84B86" w:rsidP="00F01AF1">
            <w:pPr>
              <w:pStyle w:val="af6"/>
              <w:rPr>
                <w:b/>
                <w:bCs/>
              </w:rPr>
            </w:pPr>
            <w:r>
              <w:rPr>
                <w:b/>
                <w:bCs/>
              </w:rPr>
              <w:t>___________</w:t>
            </w:r>
          </w:p>
        </w:tc>
      </w:tr>
    </w:tbl>
    <w:p w14:paraId="3E8A0B06" w14:textId="77777777" w:rsidR="00E46F11" w:rsidRDefault="00E46F11">
      <w:pPr>
        <w:pStyle w:val="af6"/>
      </w:pPr>
    </w:p>
    <w:p w14:paraId="34C154A2" w14:textId="77777777" w:rsidR="009543B5" w:rsidRPr="00E829A5" w:rsidRDefault="009543B5">
      <w:pPr>
        <w:jc w:val="right"/>
        <w:rPr>
          <w:b/>
          <w:bCs/>
          <w:sz w:val="20"/>
        </w:rPr>
      </w:pPr>
    </w:p>
    <w:tbl>
      <w:tblPr>
        <w:tblStyle w:val="aff2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7"/>
        <w:gridCol w:w="4697"/>
        <w:gridCol w:w="1417"/>
        <w:gridCol w:w="2552"/>
      </w:tblGrid>
      <w:tr w:rsidR="009908BF" w14:paraId="3BB16041" w14:textId="77777777" w:rsidTr="00F01AF1">
        <w:tc>
          <w:tcPr>
            <w:tcW w:w="1507" w:type="dxa"/>
          </w:tcPr>
          <w:p w14:paraId="597BA0B7" w14:textId="60D18C79" w:rsidR="009908BF" w:rsidRPr="00D03645" w:rsidRDefault="009908BF" w:rsidP="005B7910">
            <w:pPr>
              <w:tabs>
                <w:tab w:val="left" w:pos="1260"/>
              </w:tabs>
              <w:rPr>
                <w:lang w:val="en-US"/>
              </w:rPr>
            </w:pPr>
            <w:r>
              <w:rPr>
                <w:sz w:val="20"/>
              </w:rPr>
              <w:t>Руководитель</w:t>
            </w:r>
            <w:r w:rsidRPr="00092C57">
              <w:rPr>
                <w:sz w:val="20"/>
                <w:lang w:val="en-US"/>
              </w:rPr>
              <w:t xml:space="preserve">:      </w:t>
            </w:r>
          </w:p>
        </w:tc>
        <w:tc>
          <w:tcPr>
            <w:tcW w:w="4697" w:type="dxa"/>
          </w:tcPr>
          <w:p w14:paraId="76D16245" w14:textId="5479B660" w:rsidR="009908BF" w:rsidRDefault="009908BF" w:rsidP="005B7910">
            <w:pPr>
              <w:rPr>
                <w:sz w:val="20"/>
                <w:lang w:val="en-US"/>
              </w:rPr>
            </w:pPr>
            <w:r>
              <w:rPr>
                <w:sz w:val="20"/>
                <w:u w:val="single"/>
                <w:lang w:val="en-US"/>
              </w:rPr>
              <w:t>{{ boss</w:t>
            </w:r>
            <w:r w:rsidRPr="00092C57">
              <w:rPr>
                <w:sz w:val="20"/>
                <w:u w:val="single"/>
                <w:lang w:val="en-US"/>
              </w:rPr>
              <w:t>_department_name_bid</w:t>
            </w:r>
            <w:r>
              <w:rPr>
                <w:sz w:val="20"/>
                <w:u w:val="single"/>
                <w:lang w:val="en-US"/>
              </w:rPr>
              <w:t xml:space="preserve"> }}</w:t>
            </w:r>
          </w:p>
        </w:tc>
        <w:tc>
          <w:tcPr>
            <w:tcW w:w="1417" w:type="dxa"/>
          </w:tcPr>
          <w:p w14:paraId="59B3F071" w14:textId="77777777" w:rsidR="009908BF" w:rsidRDefault="009908BF" w:rsidP="005B791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___________</w:t>
            </w:r>
            <w:r w:rsidRPr="00092C57">
              <w:rPr>
                <w:sz w:val="20"/>
                <w:u w:val="single"/>
                <w:lang w:val="en-US"/>
              </w:rPr>
              <w:t xml:space="preserve">                                                </w:t>
            </w:r>
          </w:p>
        </w:tc>
        <w:tc>
          <w:tcPr>
            <w:tcW w:w="2552" w:type="dxa"/>
          </w:tcPr>
          <w:p w14:paraId="671C1729" w14:textId="72C76B2D" w:rsidR="009908BF" w:rsidRDefault="006F7C6C" w:rsidP="005B7910">
            <w:pPr>
              <w:rPr>
                <w:sz w:val="20"/>
                <w:lang w:val="en-US"/>
              </w:rPr>
            </w:pPr>
            <w:r w:rsidRPr="00092C57">
              <w:rPr>
                <w:sz w:val="20"/>
                <w:u w:val="single"/>
                <w:lang w:val="en-US"/>
              </w:rPr>
              <w:t xml:space="preserve">{{ </w:t>
            </w:r>
            <w:r w:rsidRPr="001463B2">
              <w:rPr>
                <w:sz w:val="20"/>
                <w:szCs w:val="20"/>
                <w:lang w:val="en-US"/>
              </w:rPr>
              <w:t>boss_full_name_bid</w:t>
            </w:r>
            <w:r w:rsidRPr="00092C57">
              <w:rPr>
                <w:sz w:val="20"/>
                <w:szCs w:val="20"/>
                <w:lang w:val="en-US"/>
              </w:rPr>
              <w:t xml:space="preserve"> </w:t>
            </w:r>
            <w:r w:rsidRPr="00092C57">
              <w:rPr>
                <w:sz w:val="20"/>
                <w:u w:val="single"/>
                <w:lang w:val="en-US"/>
              </w:rPr>
              <w:t>}}</w:t>
            </w:r>
          </w:p>
        </w:tc>
      </w:tr>
      <w:tr w:rsidR="009908BF" w14:paraId="32FAD510" w14:textId="77777777" w:rsidTr="00F01AF1">
        <w:tc>
          <w:tcPr>
            <w:tcW w:w="1507" w:type="dxa"/>
          </w:tcPr>
          <w:p w14:paraId="1EC667B8" w14:textId="77777777" w:rsidR="009908BF" w:rsidRDefault="009908BF" w:rsidP="005B7910">
            <w:pPr>
              <w:rPr>
                <w:sz w:val="20"/>
                <w:lang w:val="en-US"/>
              </w:rPr>
            </w:pPr>
          </w:p>
        </w:tc>
        <w:tc>
          <w:tcPr>
            <w:tcW w:w="4697" w:type="dxa"/>
          </w:tcPr>
          <w:p w14:paraId="3C85C9F9" w14:textId="77777777" w:rsidR="009908BF" w:rsidRDefault="009908BF" w:rsidP="005B7910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(наименование СП)</w:t>
            </w:r>
          </w:p>
        </w:tc>
        <w:tc>
          <w:tcPr>
            <w:tcW w:w="1417" w:type="dxa"/>
          </w:tcPr>
          <w:p w14:paraId="73A21DE9" w14:textId="77777777" w:rsidR="009908BF" w:rsidRDefault="009908BF" w:rsidP="005B7910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(Подпись)</w:t>
            </w:r>
          </w:p>
        </w:tc>
        <w:tc>
          <w:tcPr>
            <w:tcW w:w="2552" w:type="dxa"/>
          </w:tcPr>
          <w:p w14:paraId="2D626649" w14:textId="77777777" w:rsidR="009908BF" w:rsidRDefault="009908BF" w:rsidP="005B7910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(Фамилия И.О.)</w:t>
            </w:r>
          </w:p>
        </w:tc>
      </w:tr>
    </w:tbl>
    <w:p w14:paraId="39C7F222" w14:textId="77777777" w:rsidR="009543B5" w:rsidRDefault="009543B5">
      <w:pPr>
        <w:rPr>
          <w:sz w:val="20"/>
        </w:rPr>
      </w:pPr>
    </w:p>
    <w:p w14:paraId="69EF75BE" w14:textId="77777777" w:rsidR="0066781B" w:rsidRDefault="0066781B" w:rsidP="0066781B">
      <w:pPr>
        <w:ind w:left="6381" w:firstLine="709"/>
        <w:jc w:val="center"/>
      </w:pPr>
      <w:r w:rsidRPr="00092C57">
        <w:rPr>
          <w:sz w:val="20"/>
          <w:u w:val="single"/>
          <w:lang w:val="en-US"/>
        </w:rPr>
        <w:t xml:space="preserve">{{ </w:t>
      </w:r>
      <w:r>
        <w:rPr>
          <w:sz w:val="20"/>
          <w:szCs w:val="20"/>
          <w:lang w:val="en-US"/>
        </w:rPr>
        <w:t>curr_date</w:t>
      </w:r>
      <w:r w:rsidRPr="00092C57">
        <w:rPr>
          <w:sz w:val="20"/>
          <w:szCs w:val="20"/>
          <w:lang w:val="en-US"/>
        </w:rPr>
        <w:t xml:space="preserve"> </w:t>
      </w:r>
      <w:r w:rsidRPr="00092C57">
        <w:rPr>
          <w:sz w:val="20"/>
          <w:u w:val="single"/>
          <w:lang w:val="en-US"/>
        </w:rPr>
        <w:t>}}</w:t>
      </w:r>
    </w:p>
    <w:p w14:paraId="22408B97" w14:textId="77777777" w:rsidR="009543B5" w:rsidRPr="00F129B4" w:rsidRDefault="009543B5">
      <w:pPr>
        <w:pStyle w:val="af6"/>
        <w:rPr>
          <w:lang w:val="en-US"/>
        </w:rPr>
      </w:pPr>
    </w:p>
    <w:p w14:paraId="2137E10C" w14:textId="77777777" w:rsidR="009543B5" w:rsidRDefault="009543B5">
      <w:r>
        <w:rPr>
          <w:b/>
          <w:i/>
          <w:sz w:val="20"/>
        </w:rPr>
        <w:t>Выполнено:______</w:t>
      </w:r>
      <w:r>
        <w:rPr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C13DE2" w14:textId="77777777" w:rsidR="009543B5" w:rsidRDefault="009543B5">
      <w:pPr>
        <w:jc w:val="center"/>
      </w:pPr>
      <w:r>
        <w:rPr>
          <w:sz w:val="20"/>
        </w:rPr>
        <w:t>(описание изменений настроек межсетевого экрана и комментарии)</w:t>
      </w:r>
    </w:p>
    <w:p w14:paraId="4B6FED9A" w14:textId="77777777" w:rsidR="009543B5" w:rsidRDefault="009543B5">
      <w:pPr>
        <w:rPr>
          <w:sz w:val="20"/>
        </w:rPr>
      </w:pPr>
    </w:p>
    <w:p w14:paraId="1FFB195E" w14:textId="77777777" w:rsidR="009543B5" w:rsidRDefault="009543B5">
      <w:r>
        <w:rPr>
          <w:sz w:val="20"/>
          <w:szCs w:val="20"/>
        </w:rPr>
        <w:t xml:space="preserve">Администратор безопасности ____________    __________________    Системное Время: ___чч___мм </w:t>
      </w:r>
    </w:p>
    <w:p w14:paraId="7F08FE9D" w14:textId="77777777" w:rsidR="009543B5" w:rsidRDefault="009543B5">
      <w:r>
        <w:rPr>
          <w:sz w:val="20"/>
          <w:szCs w:val="20"/>
        </w:rPr>
        <w:t xml:space="preserve">                                                       (Подпись)            (Фамилия И.О.)</w:t>
      </w:r>
    </w:p>
    <w:p w14:paraId="171CDA94" w14:textId="77777777" w:rsidR="009543B5" w:rsidRDefault="009543B5">
      <w:pPr>
        <w:jc w:val="right"/>
      </w:pPr>
      <w:r>
        <w:rPr>
          <w:sz w:val="20"/>
          <w:szCs w:val="20"/>
        </w:rPr>
        <w:t>Дата: «___» __________ 20__г.</w:t>
      </w:r>
    </w:p>
    <w:p w14:paraId="48FA17E3" w14:textId="77777777" w:rsidR="009543B5" w:rsidRDefault="009543B5">
      <w:r>
        <w:rPr>
          <w:sz w:val="20"/>
          <w:szCs w:val="20"/>
        </w:rPr>
        <w:t xml:space="preserve">Тел. администратора безопасности:________________ </w:t>
      </w:r>
      <w:r>
        <w:rPr>
          <w:sz w:val="20"/>
          <w:szCs w:val="20"/>
          <w:lang w:val="en-US"/>
        </w:rPr>
        <w:t>e</w:t>
      </w: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mail</w:t>
      </w:r>
      <w:r>
        <w:rPr>
          <w:sz w:val="20"/>
          <w:szCs w:val="20"/>
        </w:rPr>
        <w:t>:______________________________</w:t>
      </w:r>
    </w:p>
    <w:p w14:paraId="3D733B2D" w14:textId="77777777" w:rsidR="009543B5" w:rsidRPr="003F0C32" w:rsidRDefault="009543B5"/>
    <w:sectPr w:rsidR="009543B5" w:rsidRPr="003F0C32">
      <w:headerReference w:type="default" r:id="rId8"/>
      <w:headerReference w:type="first" r:id="rId9"/>
      <w:pgSz w:w="11906" w:h="16838"/>
      <w:pgMar w:top="365" w:right="746" w:bottom="567" w:left="1247" w:header="3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9BE23" w14:textId="77777777" w:rsidR="00846C4C" w:rsidRDefault="00846C4C">
      <w:r>
        <w:separator/>
      </w:r>
    </w:p>
  </w:endnote>
  <w:endnote w:type="continuationSeparator" w:id="0">
    <w:p w14:paraId="64139469" w14:textId="77777777" w:rsidR="00846C4C" w:rsidRDefault="00846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EuropeDemiC">
    <w:panose1 w:val="00000000000000000000"/>
    <w:charset w:val="CC"/>
    <w:family w:val="modern"/>
    <w:notTrueType/>
    <w:pitch w:val="variable"/>
    <w:sig w:usb0="80000283" w:usb1="0000004A" w:usb2="00000000" w:usb3="00000000" w:csb0="00000005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Micro Hei">
    <w:charset w:val="01"/>
    <w:family w:val="auto"/>
    <w:pitch w:val="variable"/>
  </w:font>
  <w:font w:name="Lohit Devanagari"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EuropeExt">
    <w:charset w:val="CC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05CA9" w14:textId="77777777" w:rsidR="00846C4C" w:rsidRDefault="00846C4C">
      <w:r>
        <w:separator/>
      </w:r>
    </w:p>
  </w:footnote>
  <w:footnote w:type="continuationSeparator" w:id="0">
    <w:p w14:paraId="044E966F" w14:textId="77777777" w:rsidR="00846C4C" w:rsidRDefault="00846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000" w:firstRow="0" w:lastRow="0" w:firstColumn="0" w:lastColumn="0" w:noHBand="0" w:noVBand="0"/>
    </w:tblPr>
    <w:tblGrid>
      <w:gridCol w:w="10129"/>
    </w:tblGrid>
    <w:tr w:rsidR="00746835" w14:paraId="13423E4D" w14:textId="77777777">
      <w:trPr>
        <w:trHeight w:val="253"/>
      </w:trPr>
      <w:tc>
        <w:tcPr>
          <w:tcW w:w="9913" w:type="dxa"/>
          <w:tcBorders>
            <w:bottom w:val="single" w:sz="12" w:space="0" w:color="FFD200"/>
          </w:tcBorders>
          <w:shd w:val="clear" w:color="auto" w:fill="auto"/>
          <w:vAlign w:val="center"/>
        </w:tcPr>
        <w:p w14:paraId="6C04E7EC" w14:textId="77777777" w:rsidR="00746835" w:rsidRDefault="00746835">
          <w:pPr>
            <w:pStyle w:val="ae"/>
            <w:snapToGrid w:val="0"/>
            <w:jc w:val="right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14:paraId="6F5CC34C" w14:textId="77777777" w:rsidR="00746835" w:rsidRDefault="00746835">
    <w:pPr>
      <w:pStyle w:val="ae"/>
      <w:rPr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61562" w14:textId="77777777" w:rsidR="00746835" w:rsidRDefault="007468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4"/>
      <w:lvlText w:val="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bullet"/>
      <w:pStyle w:val="a"/>
      <w:lvlText w:val=""/>
      <w:lvlJc w:val="left"/>
      <w:pPr>
        <w:tabs>
          <w:tab w:val="num" w:pos="-28"/>
        </w:tabs>
        <w:ind w:left="28" w:firstLine="28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multilevel"/>
    <w:tmpl w:val="00000004"/>
    <w:name w:val="WW8Num8"/>
    <w:lvl w:ilvl="0">
      <w:start w:val="1"/>
      <w:numFmt w:val="decimal"/>
      <w:pStyle w:val="S3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11"/>
    <w:lvl w:ilvl="0">
      <w:start w:val="1"/>
      <w:numFmt w:val="decimal"/>
      <w:pStyle w:val="S1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0000006"/>
    <w:multiLevelType w:val="multilevel"/>
    <w:tmpl w:val="00000006"/>
    <w:name w:val="WW8Num15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00000007"/>
    <w:multiLevelType w:val="multilevel"/>
    <w:tmpl w:val="00000007"/>
    <w:name w:val="WW8Num16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cs="Symbol" w:hint="default"/>
      </w:rPr>
    </w:lvl>
  </w:abstractNum>
  <w:abstractNum w:abstractNumId="7" w15:restartNumberingAfterBreak="0">
    <w:nsid w:val="00000008"/>
    <w:multiLevelType w:val="multilevel"/>
    <w:tmpl w:val="00000008"/>
    <w:name w:val="WW8Num18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8" w15:restartNumberingAfterBreak="0">
    <w:nsid w:val="6C814C81"/>
    <w:multiLevelType w:val="hybridMultilevel"/>
    <w:tmpl w:val="33A47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C4FFF"/>
    <w:multiLevelType w:val="hybridMultilevel"/>
    <w:tmpl w:val="271A58DE"/>
    <w:lvl w:ilvl="0" w:tplc="BF78156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7D54"/>
    <w:rsid w:val="00015541"/>
    <w:rsid w:val="00050742"/>
    <w:rsid w:val="000508F2"/>
    <w:rsid w:val="00051AB2"/>
    <w:rsid w:val="00051C2B"/>
    <w:rsid w:val="00060B29"/>
    <w:rsid w:val="00073C60"/>
    <w:rsid w:val="000831D0"/>
    <w:rsid w:val="00091D8A"/>
    <w:rsid w:val="00092C57"/>
    <w:rsid w:val="000D576F"/>
    <w:rsid w:val="000D6CC1"/>
    <w:rsid w:val="00110B9A"/>
    <w:rsid w:val="00131273"/>
    <w:rsid w:val="00131967"/>
    <w:rsid w:val="001463B2"/>
    <w:rsid w:val="00154F1F"/>
    <w:rsid w:val="00155CE0"/>
    <w:rsid w:val="0015785A"/>
    <w:rsid w:val="00186DEE"/>
    <w:rsid w:val="001A7151"/>
    <w:rsid w:val="001B0FAE"/>
    <w:rsid w:val="001C1A7F"/>
    <w:rsid w:val="001D188F"/>
    <w:rsid w:val="00201B7D"/>
    <w:rsid w:val="002450E8"/>
    <w:rsid w:val="0025167C"/>
    <w:rsid w:val="00284871"/>
    <w:rsid w:val="002B0B60"/>
    <w:rsid w:val="002C37DB"/>
    <w:rsid w:val="002D27A2"/>
    <w:rsid w:val="002D4038"/>
    <w:rsid w:val="002D7899"/>
    <w:rsid w:val="003037C0"/>
    <w:rsid w:val="00317176"/>
    <w:rsid w:val="003430FF"/>
    <w:rsid w:val="00356E81"/>
    <w:rsid w:val="00357891"/>
    <w:rsid w:val="00360EC9"/>
    <w:rsid w:val="00382DA4"/>
    <w:rsid w:val="0038625F"/>
    <w:rsid w:val="003D69E1"/>
    <w:rsid w:val="003F0520"/>
    <w:rsid w:val="003F0C32"/>
    <w:rsid w:val="003F18A6"/>
    <w:rsid w:val="004562DC"/>
    <w:rsid w:val="00483B23"/>
    <w:rsid w:val="004B1310"/>
    <w:rsid w:val="004B3D7B"/>
    <w:rsid w:val="004B451E"/>
    <w:rsid w:val="004B5EA7"/>
    <w:rsid w:val="004B7C9F"/>
    <w:rsid w:val="004C694E"/>
    <w:rsid w:val="004D51A4"/>
    <w:rsid w:val="005054D0"/>
    <w:rsid w:val="00543A0E"/>
    <w:rsid w:val="005517ED"/>
    <w:rsid w:val="00557ACD"/>
    <w:rsid w:val="00585367"/>
    <w:rsid w:val="005D02E4"/>
    <w:rsid w:val="006301F1"/>
    <w:rsid w:val="00647A7F"/>
    <w:rsid w:val="0066781B"/>
    <w:rsid w:val="00677488"/>
    <w:rsid w:val="00692E33"/>
    <w:rsid w:val="006A5B4C"/>
    <w:rsid w:val="006C0907"/>
    <w:rsid w:val="006D05A0"/>
    <w:rsid w:val="006D48F3"/>
    <w:rsid w:val="006E2C83"/>
    <w:rsid w:val="006F69CC"/>
    <w:rsid w:val="006F7C6C"/>
    <w:rsid w:val="00701ADE"/>
    <w:rsid w:val="00746835"/>
    <w:rsid w:val="0077416D"/>
    <w:rsid w:val="00792B82"/>
    <w:rsid w:val="00794942"/>
    <w:rsid w:val="007B7834"/>
    <w:rsid w:val="007F1737"/>
    <w:rsid w:val="007F3613"/>
    <w:rsid w:val="007F6F7F"/>
    <w:rsid w:val="00812E91"/>
    <w:rsid w:val="00846C4C"/>
    <w:rsid w:val="00854CB0"/>
    <w:rsid w:val="008B5302"/>
    <w:rsid w:val="008C01A0"/>
    <w:rsid w:val="008C18B2"/>
    <w:rsid w:val="008F1826"/>
    <w:rsid w:val="00902581"/>
    <w:rsid w:val="009131CF"/>
    <w:rsid w:val="009137B9"/>
    <w:rsid w:val="00933C30"/>
    <w:rsid w:val="00933C9A"/>
    <w:rsid w:val="00936545"/>
    <w:rsid w:val="0093705B"/>
    <w:rsid w:val="009543B5"/>
    <w:rsid w:val="009908BF"/>
    <w:rsid w:val="00994EC4"/>
    <w:rsid w:val="00A05F48"/>
    <w:rsid w:val="00A150F7"/>
    <w:rsid w:val="00A168A8"/>
    <w:rsid w:val="00A25F01"/>
    <w:rsid w:val="00A43EF2"/>
    <w:rsid w:val="00A5763B"/>
    <w:rsid w:val="00A57D54"/>
    <w:rsid w:val="00A57F24"/>
    <w:rsid w:val="00A7276B"/>
    <w:rsid w:val="00A957EC"/>
    <w:rsid w:val="00AD232F"/>
    <w:rsid w:val="00AE25AE"/>
    <w:rsid w:val="00B02D1D"/>
    <w:rsid w:val="00B075F6"/>
    <w:rsid w:val="00B100C6"/>
    <w:rsid w:val="00B17EA2"/>
    <w:rsid w:val="00B27EFC"/>
    <w:rsid w:val="00BE2411"/>
    <w:rsid w:val="00C0395C"/>
    <w:rsid w:val="00C16B05"/>
    <w:rsid w:val="00C641D6"/>
    <w:rsid w:val="00C66F25"/>
    <w:rsid w:val="00C710BF"/>
    <w:rsid w:val="00C75605"/>
    <w:rsid w:val="00CB2A0E"/>
    <w:rsid w:val="00CC3AD3"/>
    <w:rsid w:val="00D03645"/>
    <w:rsid w:val="00D03801"/>
    <w:rsid w:val="00D063E4"/>
    <w:rsid w:val="00D25F18"/>
    <w:rsid w:val="00D5284C"/>
    <w:rsid w:val="00D6299A"/>
    <w:rsid w:val="00D66DB6"/>
    <w:rsid w:val="00D73533"/>
    <w:rsid w:val="00D7522D"/>
    <w:rsid w:val="00DC1F9F"/>
    <w:rsid w:val="00DD04F1"/>
    <w:rsid w:val="00DF3F0B"/>
    <w:rsid w:val="00DF562C"/>
    <w:rsid w:val="00E040BA"/>
    <w:rsid w:val="00E14522"/>
    <w:rsid w:val="00E176A6"/>
    <w:rsid w:val="00E30B00"/>
    <w:rsid w:val="00E3606F"/>
    <w:rsid w:val="00E45660"/>
    <w:rsid w:val="00E46F11"/>
    <w:rsid w:val="00E52A1E"/>
    <w:rsid w:val="00E829A5"/>
    <w:rsid w:val="00E84B86"/>
    <w:rsid w:val="00EB0337"/>
    <w:rsid w:val="00EB0D39"/>
    <w:rsid w:val="00EC0D68"/>
    <w:rsid w:val="00ED69A8"/>
    <w:rsid w:val="00EF4FCF"/>
    <w:rsid w:val="00F01AF1"/>
    <w:rsid w:val="00F07589"/>
    <w:rsid w:val="00F129B4"/>
    <w:rsid w:val="00F5305D"/>
    <w:rsid w:val="00F53C60"/>
    <w:rsid w:val="00F64784"/>
    <w:rsid w:val="00F74BFB"/>
    <w:rsid w:val="00FA3CBD"/>
    <w:rsid w:val="00FB5269"/>
    <w:rsid w:val="00FB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FD4C1D1"/>
  <w15:docId w15:val="{B764F768-2E59-48CA-A7F3-8E1A4B38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0"/>
    <w:next w:val="a0"/>
    <w:qFormat/>
    <w:pPr>
      <w:keepNext/>
      <w:jc w:val="center"/>
      <w:outlineLvl w:val="0"/>
    </w:pPr>
    <w:rPr>
      <w:rFonts w:ascii="Arial Narrow" w:hAnsi="Arial Narrow" w:cs="Arial Narrow"/>
      <w:b/>
      <w:bCs/>
      <w:color w:val="000080"/>
      <w:sz w:val="20"/>
    </w:rPr>
  </w:style>
  <w:style w:type="paragraph" w:styleId="2">
    <w:name w:val="heading 2"/>
    <w:basedOn w:val="a0"/>
    <w:next w:val="a0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1"/>
    <w:qFormat/>
    <w:pPr>
      <w:widowControl w:val="0"/>
      <w:numPr>
        <w:ilvl w:val="3"/>
        <w:numId w:val="1"/>
      </w:numPr>
      <w:spacing w:before="60"/>
      <w:jc w:val="both"/>
      <w:outlineLvl w:val="3"/>
    </w:pPr>
    <w:rPr>
      <w:szCs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widowControl w:val="0"/>
      <w:numPr>
        <w:ilvl w:val="8"/>
        <w:numId w:val="1"/>
      </w:numPr>
      <w:spacing w:before="60"/>
      <w:jc w:val="both"/>
      <w:outlineLvl w:val="8"/>
    </w:pPr>
    <w:rPr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Pr>
      <w:rFonts w:cs="Times New Roman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  <w:color w:val="auto"/>
    </w:rPr>
  </w:style>
  <w:style w:type="character" w:customStyle="1" w:styleId="WW8Num16z1">
    <w:name w:val="WW8Num16z1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cs="Times New Roman" w:hint="default"/>
    </w:rPr>
  </w:style>
  <w:style w:type="character" w:customStyle="1" w:styleId="FootnoteCharacters">
    <w:name w:val="Footnote Characters"/>
    <w:rPr>
      <w:vertAlign w:val="superscript"/>
    </w:rPr>
  </w:style>
  <w:style w:type="character" w:styleId="a5">
    <w:name w:val="page number"/>
    <w:basedOn w:val="a2"/>
  </w:style>
  <w:style w:type="character" w:styleId="a6">
    <w:name w:val="Hyperlink"/>
    <w:rPr>
      <w:color w:val="0000FF"/>
      <w:u w:val="single"/>
    </w:rPr>
  </w:style>
  <w:style w:type="character" w:styleId="a7">
    <w:name w:val="annotation reference"/>
    <w:rPr>
      <w:sz w:val="16"/>
      <w:szCs w:val="16"/>
    </w:rPr>
  </w:style>
  <w:style w:type="character" w:styleId="a8">
    <w:name w:val="FollowedHyperlink"/>
    <w:rPr>
      <w:color w:val="800080"/>
      <w:u w:val="single"/>
    </w:rPr>
  </w:style>
  <w:style w:type="character" w:customStyle="1" w:styleId="a9">
    <w:name w:val="Текст ЛНД Знак"/>
    <w:rPr>
      <w:sz w:val="24"/>
    </w:rPr>
  </w:style>
  <w:style w:type="character" w:customStyle="1" w:styleId="CommentTextChar">
    <w:name w:val="Comment Text Char"/>
  </w:style>
  <w:style w:type="character" w:customStyle="1" w:styleId="aa">
    <w:name w:val="Абзац списка Знак"/>
    <w:rPr>
      <w:sz w:val="24"/>
      <w:szCs w:val="24"/>
    </w:rPr>
  </w:style>
  <w:style w:type="character" w:customStyle="1" w:styleId="urtxtemph">
    <w:name w:val="urtxtemph"/>
    <w:basedOn w:val="a2"/>
  </w:style>
  <w:style w:type="character" w:customStyle="1" w:styleId="ab">
    <w:name w:val="Выделение текста ЛНД Знак"/>
    <w:rPr>
      <w:rFonts w:ascii="Arial" w:hAnsi="Arial" w:cs="Arial"/>
      <w:b/>
      <w:bCs/>
      <w:i/>
      <w:iCs/>
      <w:caps/>
    </w:rPr>
  </w:style>
  <w:style w:type="character" w:customStyle="1" w:styleId="S0">
    <w:name w:val="S_Обычный Знак"/>
    <w:rPr>
      <w:sz w:val="24"/>
      <w:szCs w:val="24"/>
    </w:rPr>
  </w:style>
  <w:style w:type="character" w:customStyle="1" w:styleId="BodyTextIndentChar">
    <w:name w:val="Body Text Indent Char"/>
    <w:rPr>
      <w:sz w:val="24"/>
      <w:szCs w:val="24"/>
    </w:rPr>
  </w:style>
  <w:style w:type="character" w:customStyle="1" w:styleId="S4">
    <w:name w:val="S_ВидДокумента Знак"/>
    <w:rPr>
      <w:rFonts w:ascii="EuropeDemiC" w:hAnsi="EuropeDemiC" w:cs="Arial"/>
      <w:b/>
      <w:caps/>
      <w:sz w:val="36"/>
      <w:szCs w:val="36"/>
    </w:rPr>
  </w:style>
  <w:style w:type="character" w:customStyle="1" w:styleId="S5">
    <w:name w:val="S_СписокМ_Обычный Знак"/>
    <w:rPr>
      <w:sz w:val="24"/>
      <w:szCs w:val="24"/>
    </w:rPr>
  </w:style>
  <w:style w:type="character" w:customStyle="1" w:styleId="S12">
    <w:name w:val="S_ТекстСодержания1 Знак"/>
    <w:rPr>
      <w:rFonts w:ascii="Arial" w:hAnsi="Arial" w:cs="Arial"/>
      <w:b/>
      <w:caps/>
    </w:rPr>
  </w:style>
  <w:style w:type="character" w:customStyle="1" w:styleId="S6">
    <w:name w:val="S_Термин Знак"/>
    <w:rPr>
      <w:rFonts w:ascii="Arial" w:hAnsi="Arial" w:cs="Arial"/>
      <w:b/>
      <w:i/>
      <w:caps/>
    </w:rPr>
  </w:style>
  <w:style w:type="character" w:customStyle="1" w:styleId="Heading1Char">
    <w:name w:val="Heading 1 Char"/>
    <w:rPr>
      <w:rFonts w:ascii="Arial Narrow" w:hAnsi="Arial Narrow" w:cs="Arial Narrow"/>
      <w:b/>
      <w:bCs/>
      <w:color w:val="000080"/>
      <w:szCs w:val="24"/>
    </w:rPr>
  </w:style>
  <w:style w:type="character" w:customStyle="1" w:styleId="Heading2Char">
    <w:name w:val="Heading 2 Char"/>
    <w:rPr>
      <w:rFonts w:ascii="Arial" w:hAnsi="Arial" w:cs="Arial"/>
      <w:b/>
      <w:bCs/>
      <w:i/>
      <w:iCs/>
      <w:sz w:val="28"/>
      <w:szCs w:val="28"/>
    </w:rPr>
  </w:style>
  <w:style w:type="character" w:customStyle="1" w:styleId="HeaderChar">
    <w:name w:val="Header Char"/>
    <w:rPr>
      <w:sz w:val="24"/>
      <w:szCs w:val="24"/>
    </w:rPr>
  </w:style>
  <w:style w:type="character" w:customStyle="1" w:styleId="FooterChar">
    <w:name w:val="Footer Char"/>
    <w:rPr>
      <w:sz w:val="28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</w:rPr>
  </w:style>
  <w:style w:type="paragraph" w:customStyle="1" w:styleId="Heading">
    <w:name w:val="Heading"/>
    <w:basedOn w:val="a0"/>
    <w:next w:val="a1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1">
    <w:name w:val="Body Text"/>
    <w:basedOn w:val="a0"/>
    <w:pPr>
      <w:jc w:val="both"/>
    </w:pPr>
  </w:style>
  <w:style w:type="paragraph" w:styleId="ac">
    <w:name w:val="List"/>
    <w:basedOn w:val="a1"/>
    <w:rPr>
      <w:rFonts w:cs="Lohit Devanagari"/>
    </w:rPr>
  </w:style>
  <w:style w:type="paragraph" w:styleId="ad">
    <w:name w:val="caption"/>
    <w:basedOn w:val="a0"/>
    <w:next w:val="a0"/>
    <w:qFormat/>
    <w:pPr>
      <w:jc w:val="center"/>
    </w:pPr>
    <w:rPr>
      <w:rFonts w:ascii="Arial Narrow" w:hAnsi="Arial Narrow" w:cs="Arial Narrow"/>
      <w:b/>
      <w:bCs/>
      <w:color w:val="000080"/>
      <w:sz w:val="20"/>
    </w:rPr>
  </w:style>
  <w:style w:type="paragraph" w:customStyle="1" w:styleId="Index">
    <w:name w:val="Index"/>
    <w:basedOn w:val="a0"/>
    <w:pPr>
      <w:suppressLineNumbers/>
    </w:pPr>
    <w:rPr>
      <w:rFonts w:cs="Lohit Devanagari"/>
    </w:rPr>
  </w:style>
  <w:style w:type="paragraph" w:customStyle="1" w:styleId="ConsTitle">
    <w:name w:val="ConsTitle"/>
    <w:pPr>
      <w:widowControl w:val="0"/>
      <w:suppressAutoHyphens/>
      <w:autoSpaceDE w:val="0"/>
      <w:ind w:right="19772"/>
    </w:pPr>
    <w:rPr>
      <w:rFonts w:ascii="Arial" w:hAnsi="Arial" w:cs="Arial"/>
      <w:b/>
      <w:bCs/>
      <w:sz w:val="16"/>
      <w:szCs w:val="16"/>
      <w:lang w:eastAsia="zh-CN"/>
    </w:rPr>
  </w:style>
  <w:style w:type="paragraph" w:styleId="20">
    <w:name w:val="Body Text 2"/>
    <w:basedOn w:val="a0"/>
    <w:pPr>
      <w:spacing w:after="120" w:line="480" w:lineRule="auto"/>
    </w:pPr>
  </w:style>
  <w:style w:type="paragraph" w:styleId="ae">
    <w:name w:val="header"/>
    <w:basedOn w:val="a0"/>
    <w:pPr>
      <w:tabs>
        <w:tab w:val="center" w:pos="4677"/>
        <w:tab w:val="right" w:pos="9355"/>
      </w:tabs>
    </w:pPr>
  </w:style>
  <w:style w:type="paragraph" w:styleId="10">
    <w:name w:val="toc 1"/>
    <w:basedOn w:val="a0"/>
    <w:next w:val="a0"/>
    <w:pPr>
      <w:tabs>
        <w:tab w:val="right" w:pos="540"/>
        <w:tab w:val="right" w:leader="dot" w:pos="9628"/>
      </w:tabs>
      <w:spacing w:before="240"/>
      <w:ind w:left="360" w:hanging="360"/>
    </w:pPr>
    <w:rPr>
      <w:rFonts w:ascii="Arial" w:hAnsi="Arial" w:cs="Arial"/>
      <w:b/>
      <w:bCs/>
      <w:caps/>
      <w:sz w:val="20"/>
      <w:szCs w:val="20"/>
      <w:lang w:eastAsia="ru-RU"/>
    </w:rPr>
  </w:style>
  <w:style w:type="paragraph" w:styleId="af">
    <w:name w:val="footer"/>
    <w:basedOn w:val="a0"/>
    <w:pPr>
      <w:tabs>
        <w:tab w:val="center" w:pos="4153"/>
        <w:tab w:val="right" w:pos="8306"/>
      </w:tabs>
    </w:pPr>
    <w:rPr>
      <w:sz w:val="28"/>
      <w:szCs w:val="20"/>
    </w:rPr>
  </w:style>
  <w:style w:type="paragraph" w:customStyle="1" w:styleId="ConsNormal">
    <w:name w:val="ConsNormal"/>
    <w:pPr>
      <w:widowControl w:val="0"/>
      <w:suppressAutoHyphens/>
      <w:autoSpaceDE w:val="0"/>
      <w:ind w:right="19772" w:firstLine="720"/>
    </w:pPr>
    <w:rPr>
      <w:rFonts w:ascii="Arial" w:hAnsi="Arial" w:cs="Arial"/>
      <w:lang w:eastAsia="zh-CN"/>
    </w:rPr>
  </w:style>
  <w:style w:type="paragraph" w:styleId="af0">
    <w:name w:val="Body Text Indent"/>
    <w:basedOn w:val="a0"/>
    <w:pPr>
      <w:spacing w:after="120"/>
      <w:ind w:left="283"/>
    </w:pPr>
  </w:style>
  <w:style w:type="paragraph" w:customStyle="1" w:styleId="af1">
    <w:name w:val="обычн"/>
    <w:basedOn w:val="a0"/>
  </w:style>
  <w:style w:type="paragraph" w:customStyle="1" w:styleId="21">
    <w:name w:val="заголовок 2"/>
    <w:basedOn w:val="a0"/>
    <w:next w:val="a0"/>
    <w:pPr>
      <w:shd w:val="clear" w:color="auto" w:fill="CCCCCC"/>
      <w:jc w:val="both"/>
    </w:pPr>
    <w:rPr>
      <w:rFonts w:ascii="Tahoma" w:hAnsi="Tahoma" w:cs="Tahoma"/>
      <w:b/>
      <w:color w:val="000080"/>
      <w:sz w:val="16"/>
      <w:szCs w:val="20"/>
    </w:rPr>
  </w:style>
  <w:style w:type="paragraph" w:styleId="af2">
    <w:name w:val="footnote text"/>
    <w:basedOn w:val="a0"/>
    <w:pPr>
      <w:spacing w:before="80" w:after="120"/>
      <w:jc w:val="both"/>
    </w:pPr>
    <w:rPr>
      <w:szCs w:val="20"/>
    </w:rPr>
  </w:style>
  <w:style w:type="paragraph" w:styleId="af3">
    <w:name w:val="List Bullet"/>
    <w:basedOn w:val="a0"/>
    <w:pPr>
      <w:tabs>
        <w:tab w:val="left" w:pos="360"/>
      </w:tabs>
    </w:pPr>
  </w:style>
  <w:style w:type="paragraph" w:customStyle="1" w:styleId="11">
    <w:name w:val="Список 1"/>
    <w:basedOn w:val="af3"/>
    <w:pPr>
      <w:widowControl w:val="0"/>
      <w:tabs>
        <w:tab w:val="left" w:pos="720"/>
        <w:tab w:val="left" w:pos="851"/>
      </w:tabs>
      <w:overflowPunct w:val="0"/>
      <w:autoSpaceDE w:val="0"/>
      <w:spacing w:before="60"/>
      <w:ind w:left="851" w:hanging="425"/>
      <w:jc w:val="both"/>
      <w:textAlignment w:val="baseline"/>
    </w:pPr>
    <w:rPr>
      <w:szCs w:val="20"/>
    </w:rPr>
  </w:style>
  <w:style w:type="paragraph" w:styleId="22">
    <w:name w:val="toc 2"/>
    <w:basedOn w:val="a0"/>
    <w:next w:val="a0"/>
    <w:pPr>
      <w:tabs>
        <w:tab w:val="left" w:pos="993"/>
        <w:tab w:val="right" w:leader="dot" w:pos="9628"/>
      </w:tabs>
      <w:spacing w:before="240"/>
      <w:ind w:left="993" w:hanging="567"/>
    </w:pPr>
    <w:rPr>
      <w:rFonts w:ascii="Arial" w:hAnsi="Arial" w:cs="Arial"/>
      <w:b/>
      <w:bCs/>
      <w:sz w:val="18"/>
      <w:szCs w:val="20"/>
      <w:lang w:eastAsia="ru-RU"/>
    </w:rPr>
  </w:style>
  <w:style w:type="paragraph" w:styleId="30">
    <w:name w:val="toc 3"/>
    <w:basedOn w:val="a0"/>
    <w:next w:val="a0"/>
    <w:pPr>
      <w:ind w:left="240"/>
    </w:pPr>
    <w:rPr>
      <w:sz w:val="20"/>
      <w:szCs w:val="20"/>
    </w:rPr>
  </w:style>
  <w:style w:type="paragraph" w:styleId="40">
    <w:name w:val="toc 4"/>
    <w:basedOn w:val="a0"/>
    <w:next w:val="a0"/>
    <w:pPr>
      <w:ind w:left="480"/>
    </w:pPr>
    <w:rPr>
      <w:sz w:val="20"/>
      <w:szCs w:val="20"/>
    </w:rPr>
  </w:style>
  <w:style w:type="paragraph" w:styleId="50">
    <w:name w:val="toc 5"/>
    <w:basedOn w:val="a0"/>
    <w:next w:val="a0"/>
    <w:pPr>
      <w:ind w:left="720"/>
    </w:pPr>
    <w:rPr>
      <w:sz w:val="20"/>
      <w:szCs w:val="20"/>
    </w:rPr>
  </w:style>
  <w:style w:type="paragraph" w:styleId="60">
    <w:name w:val="toc 6"/>
    <w:basedOn w:val="a0"/>
    <w:next w:val="a0"/>
    <w:pPr>
      <w:ind w:left="960"/>
    </w:pPr>
    <w:rPr>
      <w:sz w:val="20"/>
      <w:szCs w:val="20"/>
    </w:rPr>
  </w:style>
  <w:style w:type="paragraph" w:styleId="70">
    <w:name w:val="toc 7"/>
    <w:basedOn w:val="a0"/>
    <w:next w:val="a0"/>
    <w:pPr>
      <w:ind w:left="1200"/>
    </w:pPr>
    <w:rPr>
      <w:sz w:val="20"/>
      <w:szCs w:val="20"/>
    </w:rPr>
  </w:style>
  <w:style w:type="paragraph" w:styleId="80">
    <w:name w:val="toc 8"/>
    <w:basedOn w:val="a0"/>
    <w:next w:val="a0"/>
    <w:pPr>
      <w:ind w:left="1440"/>
    </w:pPr>
    <w:rPr>
      <w:sz w:val="20"/>
      <w:szCs w:val="20"/>
    </w:rPr>
  </w:style>
  <w:style w:type="paragraph" w:styleId="90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ConsNonformat">
    <w:name w:val="ConsNonformat"/>
    <w:pPr>
      <w:widowControl w:val="0"/>
      <w:suppressAutoHyphens/>
      <w:autoSpaceDE w:val="0"/>
      <w:ind w:right="19772"/>
    </w:pPr>
    <w:rPr>
      <w:rFonts w:ascii="Courier New" w:hAnsi="Courier New" w:cs="Courier New"/>
      <w:lang w:eastAsia="zh-CN"/>
    </w:rPr>
  </w:style>
  <w:style w:type="paragraph" w:styleId="af4">
    <w:name w:val="Normal (Web)"/>
    <w:basedOn w:val="a0"/>
    <w:pPr>
      <w:spacing w:before="280" w:after="280"/>
    </w:pPr>
    <w:rPr>
      <w:rFonts w:ascii="Arial Unicode MS" w:eastAsia="Arial Unicode MS" w:hAnsi="Arial Unicode MS" w:cs="Arial Unicode MS"/>
    </w:rPr>
  </w:style>
  <w:style w:type="paragraph" w:customStyle="1" w:styleId="af5">
    <w:name w:val="ФИО"/>
    <w:basedOn w:val="a0"/>
    <w:pPr>
      <w:spacing w:after="180"/>
      <w:ind w:left="5670"/>
      <w:jc w:val="both"/>
    </w:pPr>
    <w:rPr>
      <w:szCs w:val="20"/>
    </w:rPr>
  </w:style>
  <w:style w:type="paragraph" w:styleId="31">
    <w:name w:val="Body Text Indent 3"/>
    <w:basedOn w:val="a0"/>
    <w:pPr>
      <w:ind w:firstLine="540"/>
      <w:jc w:val="both"/>
    </w:pPr>
  </w:style>
  <w:style w:type="paragraph" w:styleId="af6">
    <w:name w:val="annotation text"/>
    <w:basedOn w:val="a0"/>
    <w:rPr>
      <w:sz w:val="20"/>
      <w:szCs w:val="20"/>
    </w:rPr>
  </w:style>
  <w:style w:type="paragraph" w:styleId="af7">
    <w:name w:val="annotation subject"/>
    <w:basedOn w:val="af6"/>
    <w:next w:val="af6"/>
    <w:rPr>
      <w:b/>
      <w:bCs/>
    </w:rPr>
  </w:style>
  <w:style w:type="paragraph" w:styleId="af8">
    <w:name w:val="Balloon Text"/>
    <w:basedOn w:val="a0"/>
    <w:rPr>
      <w:rFonts w:ascii="Tahoma" w:hAnsi="Tahoma" w:cs="Tahoma"/>
      <w:sz w:val="16"/>
      <w:szCs w:val="16"/>
    </w:rPr>
  </w:style>
  <w:style w:type="paragraph" w:styleId="12">
    <w:name w:val="index 1"/>
    <w:basedOn w:val="a0"/>
    <w:next w:val="a0"/>
    <w:pPr>
      <w:ind w:left="240" w:firstLine="120"/>
    </w:pPr>
  </w:style>
  <w:style w:type="paragraph" w:styleId="af9">
    <w:name w:val="index heading"/>
    <w:basedOn w:val="a0"/>
    <w:next w:val="12"/>
  </w:style>
  <w:style w:type="paragraph" w:styleId="23">
    <w:name w:val="Body Text Indent 2"/>
    <w:basedOn w:val="a0"/>
    <w:pPr>
      <w:spacing w:after="120" w:line="480" w:lineRule="auto"/>
      <w:ind w:left="360"/>
    </w:pPr>
  </w:style>
  <w:style w:type="paragraph" w:customStyle="1" w:styleId="13">
    <w:name w:val="Абзац списка1"/>
    <w:basedOn w:val="a0"/>
    <w:pPr>
      <w:ind w:left="708"/>
    </w:pPr>
  </w:style>
  <w:style w:type="paragraph" w:customStyle="1" w:styleId="a">
    <w:name w:val="_ТаблТкстУтвСогласовТЛиЛУ"/>
    <w:pPr>
      <w:numPr>
        <w:numId w:val="3"/>
      </w:numPr>
      <w:suppressAutoHyphens/>
      <w:ind w:left="68" w:hanging="68"/>
    </w:pPr>
    <w:rPr>
      <w:sz w:val="24"/>
      <w:lang w:eastAsia="zh-CN"/>
    </w:rPr>
  </w:style>
  <w:style w:type="paragraph" w:customStyle="1" w:styleId="afa">
    <w:name w:val="Текст ЛНД"/>
    <w:basedOn w:val="a0"/>
    <w:pPr>
      <w:spacing w:before="120"/>
      <w:jc w:val="both"/>
    </w:pPr>
    <w:rPr>
      <w:szCs w:val="20"/>
    </w:rPr>
  </w:style>
  <w:style w:type="paragraph" w:customStyle="1" w:styleId="afb">
    <w:name w:val="Колонтитул ЛНД"/>
    <w:basedOn w:val="a0"/>
    <w:pPr>
      <w:tabs>
        <w:tab w:val="left" w:pos="7632"/>
      </w:tabs>
      <w:ind w:left="970"/>
      <w:jc w:val="right"/>
    </w:pPr>
    <w:rPr>
      <w:rFonts w:ascii="Arial" w:hAnsi="Arial" w:cs="Arial"/>
      <w:b/>
      <w:bCs/>
      <w:caps/>
      <w:sz w:val="12"/>
      <w:szCs w:val="12"/>
    </w:rPr>
  </w:style>
  <w:style w:type="paragraph" w:customStyle="1" w:styleId="afc">
    <w:name w:val="Колонтитул ЛНД (название)"/>
    <w:basedOn w:val="afb"/>
    <w:pPr>
      <w:ind w:left="-34"/>
      <w:jc w:val="left"/>
    </w:pPr>
    <w:rPr>
      <w:b w:val="0"/>
      <w:bCs w:val="0"/>
    </w:rPr>
  </w:style>
  <w:style w:type="paragraph" w:customStyle="1" w:styleId="afd">
    <w:name w:val="М_Обычный"/>
    <w:basedOn w:val="a0"/>
    <w:pPr>
      <w:jc w:val="both"/>
    </w:pPr>
    <w:rPr>
      <w:rFonts w:eastAsia="Calibri"/>
      <w:szCs w:val="22"/>
    </w:rPr>
  </w:style>
  <w:style w:type="paragraph" w:styleId="afe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zh-CN"/>
    </w:rPr>
  </w:style>
  <w:style w:type="paragraph" w:customStyle="1" w:styleId="aff">
    <w:name w:val="Выделение текста ЛНД"/>
    <w:basedOn w:val="a0"/>
    <w:pPr>
      <w:spacing w:before="120"/>
      <w:jc w:val="both"/>
    </w:pPr>
    <w:rPr>
      <w:rFonts w:ascii="Arial" w:hAnsi="Arial" w:cs="Arial"/>
      <w:b/>
      <w:bCs/>
      <w:i/>
      <w:iCs/>
      <w:caps/>
      <w:sz w:val="20"/>
      <w:szCs w:val="20"/>
    </w:rPr>
  </w:style>
  <w:style w:type="paragraph" w:styleId="aff0">
    <w:name w:val="Revision"/>
    <w:pPr>
      <w:suppressAutoHyphens/>
    </w:pPr>
    <w:rPr>
      <w:sz w:val="24"/>
      <w:szCs w:val="24"/>
      <w:lang w:eastAsia="zh-CN"/>
    </w:rPr>
  </w:style>
  <w:style w:type="paragraph" w:customStyle="1" w:styleId="S7">
    <w:name w:val="S_Обычный"/>
    <w:basedOn w:val="a0"/>
    <w:pPr>
      <w:widowControl w:val="0"/>
      <w:jc w:val="both"/>
    </w:pPr>
  </w:style>
  <w:style w:type="paragraph" w:customStyle="1" w:styleId="aff1">
    <w:name w:val="Текст таблица"/>
    <w:basedOn w:val="a0"/>
    <w:pPr>
      <w:spacing w:before="60"/>
    </w:pPr>
    <w:rPr>
      <w:iCs/>
      <w:sz w:val="22"/>
      <w:szCs w:val="20"/>
    </w:rPr>
  </w:style>
  <w:style w:type="paragraph" w:customStyle="1" w:styleId="S8">
    <w:name w:val="S_НазваниеТаблицы"/>
    <w:basedOn w:val="S7"/>
    <w:next w:val="S7"/>
    <w:pPr>
      <w:keepNext/>
      <w:jc w:val="right"/>
    </w:pPr>
    <w:rPr>
      <w:rFonts w:ascii="Arial" w:hAnsi="Arial" w:cs="Arial"/>
      <w:b/>
      <w:sz w:val="20"/>
    </w:rPr>
  </w:style>
  <w:style w:type="paragraph" w:customStyle="1" w:styleId="S9">
    <w:name w:val="S_Версия"/>
    <w:basedOn w:val="S7"/>
    <w:next w:val="S7"/>
    <w:pPr>
      <w:spacing w:before="120" w:after="120"/>
      <w:jc w:val="center"/>
    </w:pPr>
    <w:rPr>
      <w:rFonts w:ascii="Arial" w:hAnsi="Arial" w:cs="Arial"/>
      <w:b/>
      <w:caps/>
      <w:sz w:val="20"/>
      <w:szCs w:val="20"/>
    </w:rPr>
  </w:style>
  <w:style w:type="paragraph" w:customStyle="1" w:styleId="Sa">
    <w:name w:val="S_ВерхКолонтитулТекст"/>
    <w:basedOn w:val="S7"/>
    <w:next w:val="S7"/>
    <w:pPr>
      <w:spacing w:before="120"/>
      <w:jc w:val="right"/>
    </w:pPr>
    <w:rPr>
      <w:rFonts w:ascii="Arial" w:hAnsi="Arial" w:cs="Arial"/>
      <w:b/>
      <w:caps/>
      <w:sz w:val="10"/>
      <w:szCs w:val="10"/>
    </w:rPr>
  </w:style>
  <w:style w:type="paragraph" w:customStyle="1" w:styleId="Sb">
    <w:name w:val="S_ВидДокумента"/>
    <w:basedOn w:val="a1"/>
    <w:next w:val="S7"/>
    <w:pPr>
      <w:spacing w:before="120"/>
      <w:jc w:val="right"/>
    </w:pPr>
    <w:rPr>
      <w:rFonts w:ascii="EuropeDemiC" w:hAnsi="EuropeDemiC" w:cs="Arial"/>
      <w:b/>
      <w:caps/>
      <w:sz w:val="36"/>
      <w:szCs w:val="36"/>
    </w:rPr>
  </w:style>
  <w:style w:type="paragraph" w:customStyle="1" w:styleId="Sc">
    <w:name w:val="S_Гиперссылка"/>
    <w:basedOn w:val="S7"/>
    <w:rPr>
      <w:color w:val="0000FF"/>
      <w:u w:val="single"/>
    </w:rPr>
  </w:style>
  <w:style w:type="paragraph" w:customStyle="1" w:styleId="Sd">
    <w:name w:val="S_Гриф"/>
    <w:basedOn w:val="S7"/>
    <w:pPr>
      <w:widowControl/>
      <w:spacing w:line="360" w:lineRule="auto"/>
      <w:ind w:left="5392"/>
      <w:jc w:val="left"/>
    </w:pPr>
    <w:rPr>
      <w:rFonts w:ascii="Arial" w:hAnsi="Arial" w:cs="Arial"/>
      <w:b/>
      <w:sz w:val="20"/>
    </w:rPr>
  </w:style>
  <w:style w:type="paragraph" w:customStyle="1" w:styleId="S13">
    <w:name w:val="S_ЗаголовкиТаблицы1"/>
    <w:basedOn w:val="S7"/>
    <w:pPr>
      <w:keepNext/>
      <w:jc w:val="center"/>
    </w:pPr>
    <w:rPr>
      <w:rFonts w:ascii="Arial" w:hAnsi="Arial" w:cs="Arial"/>
      <w:b/>
      <w:caps/>
      <w:sz w:val="16"/>
      <w:szCs w:val="16"/>
    </w:rPr>
  </w:style>
  <w:style w:type="paragraph" w:customStyle="1" w:styleId="S20">
    <w:name w:val="S_ЗаголовкиТаблицы2"/>
    <w:basedOn w:val="S7"/>
    <w:pPr>
      <w:jc w:val="center"/>
    </w:pPr>
    <w:rPr>
      <w:rFonts w:ascii="Arial" w:hAnsi="Arial" w:cs="Arial"/>
      <w:b/>
      <w:sz w:val="14"/>
    </w:rPr>
  </w:style>
  <w:style w:type="paragraph" w:customStyle="1" w:styleId="S14">
    <w:name w:val="S_Заголовок1"/>
    <w:basedOn w:val="a0"/>
    <w:next w:val="S7"/>
    <w:pPr>
      <w:keepNext/>
      <w:pageBreakBefore/>
      <w:jc w:val="both"/>
    </w:pPr>
    <w:rPr>
      <w:rFonts w:ascii="Arial" w:hAnsi="Arial" w:cs="Arial"/>
      <w:b/>
      <w:caps/>
      <w:sz w:val="32"/>
      <w:szCs w:val="32"/>
    </w:rPr>
  </w:style>
  <w:style w:type="paragraph" w:customStyle="1" w:styleId="S11">
    <w:name w:val="S_Заголовок1_Прил_СписокН"/>
    <w:basedOn w:val="S7"/>
    <w:next w:val="S7"/>
    <w:pPr>
      <w:keepNext/>
      <w:pageBreakBefore/>
      <w:widowControl/>
      <w:numPr>
        <w:numId w:val="8"/>
      </w:numPr>
    </w:pPr>
    <w:rPr>
      <w:rFonts w:ascii="Arial" w:hAnsi="Arial" w:cs="Arial"/>
      <w:b/>
      <w:caps/>
    </w:rPr>
  </w:style>
  <w:style w:type="paragraph" w:customStyle="1" w:styleId="S1">
    <w:name w:val="S_Заголовок1_СписокН"/>
    <w:basedOn w:val="S14"/>
    <w:next w:val="S7"/>
    <w:pPr>
      <w:numPr>
        <w:numId w:val="5"/>
      </w:numPr>
    </w:pPr>
  </w:style>
  <w:style w:type="paragraph" w:customStyle="1" w:styleId="S21">
    <w:name w:val="S_Заголовок2"/>
    <w:basedOn w:val="a0"/>
    <w:next w:val="S7"/>
    <w:pPr>
      <w:keepNext/>
      <w:jc w:val="both"/>
    </w:pPr>
    <w:rPr>
      <w:rFonts w:ascii="Arial" w:hAnsi="Arial" w:cs="Arial"/>
      <w:b/>
      <w:caps/>
    </w:rPr>
  </w:style>
  <w:style w:type="paragraph" w:customStyle="1" w:styleId="S22">
    <w:name w:val="S_Заголовок2_Прил_СписокН"/>
    <w:basedOn w:val="S7"/>
    <w:next w:val="S7"/>
    <w:pPr>
      <w:keepNext/>
      <w:keepLines/>
      <w:tabs>
        <w:tab w:val="num" w:pos="360"/>
        <w:tab w:val="left" w:pos="720"/>
      </w:tabs>
      <w:ind w:left="360" w:hanging="360"/>
      <w:jc w:val="left"/>
    </w:pPr>
    <w:rPr>
      <w:rFonts w:ascii="Arial" w:hAnsi="Arial" w:cs="Arial"/>
      <w:b/>
      <w:caps/>
      <w:szCs w:val="20"/>
    </w:rPr>
  </w:style>
  <w:style w:type="paragraph" w:customStyle="1" w:styleId="S23">
    <w:name w:val="S_Заголовок2_СписокН"/>
    <w:basedOn w:val="S21"/>
    <w:next w:val="S7"/>
    <w:pPr>
      <w:tabs>
        <w:tab w:val="num" w:pos="0"/>
      </w:tabs>
      <w:ind w:left="360" w:hanging="360"/>
    </w:pPr>
  </w:style>
  <w:style w:type="paragraph" w:customStyle="1" w:styleId="S30">
    <w:name w:val="S_Заголовок3_СписокН"/>
    <w:basedOn w:val="a0"/>
    <w:next w:val="S7"/>
    <w:pPr>
      <w:keepNext/>
      <w:tabs>
        <w:tab w:val="num" w:pos="0"/>
      </w:tabs>
      <w:ind w:left="360" w:hanging="360"/>
      <w:jc w:val="both"/>
    </w:pPr>
    <w:rPr>
      <w:rFonts w:ascii="Arial" w:hAnsi="Arial" w:cs="Arial"/>
      <w:b/>
      <w:i/>
      <w:caps/>
      <w:sz w:val="20"/>
      <w:szCs w:val="20"/>
    </w:rPr>
  </w:style>
  <w:style w:type="paragraph" w:customStyle="1" w:styleId="Se">
    <w:name w:val="S_МестоГод"/>
    <w:basedOn w:val="S7"/>
    <w:pPr>
      <w:spacing w:before="120"/>
      <w:jc w:val="center"/>
    </w:pPr>
    <w:rPr>
      <w:rFonts w:ascii="Arial" w:hAnsi="Arial" w:cs="Arial"/>
      <w:b/>
      <w:caps/>
      <w:sz w:val="18"/>
      <w:szCs w:val="18"/>
    </w:rPr>
  </w:style>
  <w:style w:type="paragraph" w:customStyle="1" w:styleId="Sf">
    <w:name w:val="S_НазваниеРисунка"/>
    <w:basedOn w:val="a0"/>
    <w:next w:val="S7"/>
    <w:pPr>
      <w:spacing w:before="60"/>
      <w:jc w:val="center"/>
    </w:pPr>
    <w:rPr>
      <w:rFonts w:ascii="Arial" w:hAnsi="Arial" w:cs="Arial"/>
      <w:b/>
      <w:sz w:val="20"/>
    </w:rPr>
  </w:style>
  <w:style w:type="paragraph" w:customStyle="1" w:styleId="Sf0">
    <w:name w:val="S_НаименованиеДокумента"/>
    <w:basedOn w:val="S7"/>
    <w:next w:val="S7"/>
    <w:pPr>
      <w:widowControl/>
      <w:ind w:right="641"/>
      <w:jc w:val="left"/>
    </w:pPr>
    <w:rPr>
      <w:rFonts w:ascii="Arial" w:hAnsi="Arial" w:cs="Arial"/>
      <w:b/>
      <w:caps/>
    </w:rPr>
  </w:style>
  <w:style w:type="paragraph" w:customStyle="1" w:styleId="Sf1">
    <w:name w:val="S_НижнКолонтЛев"/>
    <w:basedOn w:val="S7"/>
    <w:next w:val="S7"/>
    <w:pPr>
      <w:jc w:val="left"/>
    </w:pPr>
    <w:rPr>
      <w:rFonts w:ascii="Arial" w:hAnsi="Arial" w:cs="Arial"/>
      <w:b/>
      <w:caps/>
      <w:sz w:val="10"/>
      <w:szCs w:val="10"/>
    </w:rPr>
  </w:style>
  <w:style w:type="paragraph" w:customStyle="1" w:styleId="Sf2">
    <w:name w:val="S_НижнКолонтПрав"/>
    <w:basedOn w:val="S7"/>
    <w:next w:val="S7"/>
    <w:pPr>
      <w:widowControl/>
      <w:ind w:hanging="181"/>
      <w:jc w:val="right"/>
    </w:pPr>
    <w:rPr>
      <w:rFonts w:ascii="Arial" w:hAnsi="Arial" w:cs="Arial"/>
      <w:b/>
      <w:caps/>
      <w:sz w:val="12"/>
      <w:szCs w:val="12"/>
    </w:rPr>
  </w:style>
  <w:style w:type="paragraph" w:customStyle="1" w:styleId="Sf3">
    <w:name w:val="S_НомерДокумента"/>
    <w:basedOn w:val="S7"/>
    <w:next w:val="S7"/>
    <w:pPr>
      <w:spacing w:before="120" w:after="120"/>
      <w:jc w:val="center"/>
    </w:pPr>
    <w:rPr>
      <w:rFonts w:ascii="Arial" w:hAnsi="Arial" w:cs="Arial"/>
      <w:b/>
      <w:caps/>
    </w:rPr>
  </w:style>
  <w:style w:type="paragraph" w:customStyle="1" w:styleId="S15">
    <w:name w:val="S_ТекстВТаблице1"/>
    <w:basedOn w:val="S7"/>
    <w:next w:val="S7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5"/>
    <w:next w:val="S7"/>
    <w:pPr>
      <w:numPr>
        <w:numId w:val="6"/>
      </w:numPr>
    </w:pPr>
  </w:style>
  <w:style w:type="paragraph" w:customStyle="1" w:styleId="S24">
    <w:name w:val="S_ТекстВТаблице2"/>
    <w:basedOn w:val="S7"/>
    <w:next w:val="S7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7"/>
    <w:pPr>
      <w:numPr>
        <w:numId w:val="2"/>
      </w:numPr>
    </w:pPr>
  </w:style>
  <w:style w:type="paragraph" w:customStyle="1" w:styleId="S31">
    <w:name w:val="S_ТекстВТаблице3"/>
    <w:basedOn w:val="S7"/>
    <w:next w:val="S7"/>
    <w:pPr>
      <w:spacing w:before="120"/>
      <w:jc w:val="left"/>
    </w:pPr>
    <w:rPr>
      <w:sz w:val="16"/>
    </w:rPr>
  </w:style>
  <w:style w:type="paragraph" w:customStyle="1" w:styleId="S3">
    <w:name w:val="S_НумСписВТаблице3"/>
    <w:basedOn w:val="S31"/>
    <w:next w:val="S7"/>
    <w:pPr>
      <w:numPr>
        <w:numId w:val="4"/>
      </w:numPr>
    </w:pPr>
  </w:style>
  <w:style w:type="paragraph" w:customStyle="1" w:styleId="Sf4">
    <w:name w:val="S_Примечание"/>
    <w:basedOn w:val="S7"/>
    <w:next w:val="S7"/>
    <w:pPr>
      <w:ind w:left="567"/>
    </w:pPr>
    <w:rPr>
      <w:i/>
      <w:u w:val="single"/>
    </w:rPr>
  </w:style>
  <w:style w:type="paragraph" w:customStyle="1" w:styleId="Sf5">
    <w:name w:val="S_ПримечаниеТекст"/>
    <w:basedOn w:val="S7"/>
    <w:next w:val="S7"/>
    <w:pPr>
      <w:spacing w:before="120"/>
      <w:ind w:left="567"/>
    </w:pPr>
    <w:rPr>
      <w:i/>
    </w:rPr>
  </w:style>
  <w:style w:type="paragraph" w:customStyle="1" w:styleId="Sf6">
    <w:name w:val="S_Рисунок"/>
    <w:basedOn w:val="S7"/>
    <w:pPr>
      <w:pBdr>
        <w:top w:val="single" w:sz="8" w:space="5" w:color="000000"/>
        <w:left w:val="single" w:sz="8" w:space="5" w:color="000000"/>
        <w:bottom w:val="single" w:sz="8" w:space="5" w:color="000000"/>
        <w:right w:val="single" w:sz="8" w:space="5" w:color="000000"/>
      </w:pBdr>
      <w:spacing w:before="120"/>
      <w:jc w:val="center"/>
    </w:pPr>
  </w:style>
  <w:style w:type="paragraph" w:customStyle="1" w:styleId="Sf7">
    <w:name w:val="S_Сноска"/>
    <w:basedOn w:val="S7"/>
    <w:next w:val="S7"/>
    <w:rPr>
      <w:rFonts w:ascii="Arial" w:hAnsi="Arial" w:cs="Arial"/>
      <w:sz w:val="16"/>
    </w:rPr>
  </w:style>
  <w:style w:type="paragraph" w:customStyle="1" w:styleId="Sf8">
    <w:name w:val="S_Содержание"/>
    <w:basedOn w:val="S7"/>
    <w:next w:val="S7"/>
    <w:rPr>
      <w:rFonts w:ascii="Arial" w:hAnsi="Arial" w:cs="Arial"/>
      <w:b/>
      <w:caps/>
      <w:sz w:val="32"/>
      <w:szCs w:val="32"/>
    </w:rPr>
  </w:style>
  <w:style w:type="paragraph" w:customStyle="1" w:styleId="S">
    <w:name w:val="S_СписокМ_Обычный"/>
    <w:basedOn w:val="a0"/>
    <w:next w:val="S7"/>
    <w:pPr>
      <w:numPr>
        <w:numId w:val="7"/>
      </w:numPr>
      <w:tabs>
        <w:tab w:val="left" w:pos="720"/>
      </w:tabs>
      <w:spacing w:before="120"/>
      <w:jc w:val="both"/>
    </w:pPr>
  </w:style>
  <w:style w:type="paragraph" w:customStyle="1" w:styleId="Sf9">
    <w:name w:val="S_ТекстЛоготипа"/>
    <w:basedOn w:val="S7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Логотипа1"/>
    <w:basedOn w:val="S7"/>
    <w:next w:val="S7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7"/>
    <w:next w:val="S7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7">
    <w:name w:val="S_ТекстСодержания1"/>
    <w:basedOn w:val="S7"/>
    <w:next w:val="S7"/>
    <w:pPr>
      <w:spacing w:before="120"/>
    </w:pPr>
    <w:rPr>
      <w:rFonts w:ascii="Arial" w:hAnsi="Arial" w:cs="Arial"/>
      <w:b/>
      <w:caps/>
      <w:sz w:val="20"/>
      <w:szCs w:val="20"/>
    </w:rPr>
  </w:style>
  <w:style w:type="paragraph" w:customStyle="1" w:styleId="Sfa">
    <w:name w:val="S_Термин"/>
    <w:basedOn w:val="a0"/>
    <w:next w:val="S7"/>
    <w:pPr>
      <w:jc w:val="both"/>
    </w:pPr>
    <w:rPr>
      <w:rFonts w:ascii="Arial" w:hAnsi="Arial" w:cs="Arial"/>
      <w:b/>
      <w:i/>
      <w:caps/>
      <w:sz w:val="20"/>
      <w:szCs w:val="20"/>
    </w:rPr>
  </w:style>
  <w:style w:type="paragraph" w:customStyle="1" w:styleId="TableContents">
    <w:name w:val="Table Contents"/>
    <w:basedOn w:val="a0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aff2">
    <w:name w:val="Table Grid"/>
    <w:basedOn w:val="a3"/>
    <w:uiPriority w:val="59"/>
    <w:rsid w:val="00D03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BC8CA-6250-46A7-B60F-B73553611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>IT Organization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Нога Янина Александровна</dc:creator>
  <cp:lastModifiedBy>oren.rulit@gmail.com</cp:lastModifiedBy>
  <cp:revision>78</cp:revision>
  <cp:lastPrinted>2019-03-12T06:14:00Z</cp:lastPrinted>
  <dcterms:created xsi:type="dcterms:W3CDTF">2021-10-01T09:46:00Z</dcterms:created>
  <dcterms:modified xsi:type="dcterms:W3CDTF">2022-01-07T16:36:00Z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